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A7E" w:rsidRDefault="003F5A7E" w:rsidP="003F5A7E">
      <w:pPr>
        <w:pStyle w:val="a5"/>
        <w:ind w:leftChars="85" w:left="178" w:rightChars="12" w:right="25"/>
        <w:jc w:val="center"/>
        <w:rPr>
          <w:rFonts w:ascii="黑体" w:eastAsia="黑体" w:hint="eastAsia"/>
          <w:b/>
          <w:sz w:val="44"/>
        </w:rPr>
      </w:pPr>
      <w:r>
        <w:rPr>
          <w:rFonts w:ascii="黑体" w:eastAsia="黑体"/>
          <w:b/>
          <w:sz w:val="44"/>
        </w:rPr>
        <w:t>I</w:t>
      </w:r>
      <w:r>
        <w:rPr>
          <w:rFonts w:ascii="黑体" w:eastAsia="黑体" w:hint="eastAsia"/>
          <w:b/>
          <w:sz w:val="44"/>
        </w:rPr>
        <w:t>ndex Manager说明文档</w:t>
      </w:r>
    </w:p>
    <w:p w:rsidR="003F5A7E" w:rsidRDefault="003F5A7E" w:rsidP="003F5A7E">
      <w:pPr>
        <w:pStyle w:val="a5"/>
        <w:ind w:leftChars="85" w:left="178" w:rightChars="12" w:right="25"/>
        <w:jc w:val="center"/>
        <w:rPr>
          <w:rFonts w:ascii="黑体" w:eastAsia="黑体" w:hint="eastAsia"/>
          <w:b/>
          <w:sz w:val="28"/>
        </w:rPr>
      </w:pPr>
      <w:r>
        <w:rPr>
          <w:rFonts w:ascii="黑体" w:eastAsia="黑体" w:hint="eastAsia"/>
          <w:b/>
          <w:sz w:val="28"/>
        </w:rPr>
        <w:t>作者：吴世奇  计算机科学与技术07-03</w:t>
      </w:r>
    </w:p>
    <w:p w:rsidR="003F5A7E" w:rsidRDefault="003F5A7E" w:rsidP="003F5A7E">
      <w:pPr>
        <w:pStyle w:val="a5"/>
        <w:ind w:leftChars="85" w:left="178" w:rightChars="12" w:right="25"/>
        <w:jc w:val="center"/>
        <w:rPr>
          <w:rFonts w:ascii="黑体" w:eastAsia="黑体" w:hint="eastAsia"/>
          <w:b/>
          <w:sz w:val="28"/>
        </w:rPr>
      </w:pPr>
    </w:p>
    <w:p w:rsidR="003F5A7E" w:rsidRDefault="003F5A7E" w:rsidP="003F5A7E">
      <w:pPr>
        <w:pStyle w:val="a5"/>
        <w:ind w:leftChars="85" w:left="178" w:rightChars="12" w:right="25"/>
        <w:rPr>
          <w:rFonts w:hint="eastAsia"/>
          <w:b/>
          <w:sz w:val="28"/>
        </w:rPr>
      </w:pPr>
      <w:r>
        <w:rPr>
          <w:rFonts w:hint="eastAsia"/>
          <w:b/>
          <w:sz w:val="24"/>
        </w:rPr>
        <w:t>IndexManager模块设计：聂森   吴世奇</w:t>
      </w:r>
    </w:p>
    <w:p w:rsidR="003F5A7E" w:rsidRDefault="003F5A7E" w:rsidP="003F5A7E">
      <w:pPr>
        <w:pStyle w:val="a5"/>
        <w:ind w:leftChars="85" w:left="178" w:rightChars="12" w:right="25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一．模块分析：</w:t>
      </w:r>
    </w:p>
    <w:p w:rsidR="003F5A7E" w:rsidRDefault="003F5A7E" w:rsidP="003F5A7E">
      <w:pPr>
        <w:ind w:leftChars="85" w:left="178" w:rightChars="12" w:right="25"/>
        <w:rPr>
          <w:rFonts w:hint="eastAsia"/>
        </w:rPr>
      </w:pPr>
      <w:r>
        <w:tab/>
        <w:t>I</w:t>
      </w:r>
      <w:r>
        <w:rPr>
          <w:rFonts w:hint="eastAsia"/>
        </w:rPr>
        <w:t>ndex manager</w:t>
      </w:r>
      <w:r>
        <w:rPr>
          <w:rFonts w:hint="eastAsia"/>
        </w:rPr>
        <w:t>是程序的索引部分</w:t>
      </w:r>
      <w:r>
        <w:rPr>
          <w:rFonts w:hint="eastAsia"/>
        </w:rPr>
        <w:t>,</w:t>
      </w:r>
      <w:r>
        <w:rPr>
          <w:rFonts w:hint="eastAsia"/>
        </w:rPr>
        <w:t>直接对</w:t>
      </w:r>
      <w:r>
        <w:rPr>
          <w:rFonts w:hint="eastAsia"/>
        </w:rPr>
        <w:t>buffer manager</w:t>
      </w:r>
      <w:r>
        <w:rPr>
          <w:rFonts w:hint="eastAsia"/>
        </w:rPr>
        <w:t>提供的内存索引块操作，主要是构建</w:t>
      </w:r>
      <w:r>
        <w:rPr>
          <w:rFonts w:hint="eastAsia"/>
        </w:rPr>
        <w:t>B</w:t>
      </w:r>
      <w:r>
        <w:rPr>
          <w:rFonts w:hint="eastAsia"/>
        </w:rPr>
        <w:t>＋树，负责实现</w:t>
      </w:r>
      <w:r>
        <w:rPr>
          <w:rFonts w:hint="eastAsia"/>
        </w:rPr>
        <w:t>API manager</w:t>
      </w:r>
      <w:r>
        <w:rPr>
          <w:rFonts w:hint="eastAsia"/>
        </w:rPr>
        <w:t>这一模块（提供函数接口）所需要的函数。功能有：存储</w:t>
      </w:r>
      <w:r>
        <w:rPr>
          <w:rFonts w:hint="eastAsia"/>
        </w:rPr>
        <w:t>\</w:t>
      </w:r>
      <w:r>
        <w:rPr>
          <w:rFonts w:hint="eastAsia"/>
        </w:rPr>
        <w:t>删除记录的索引，查找记录在</w:t>
      </w:r>
      <w:r>
        <w:rPr>
          <w:rFonts w:hint="eastAsia"/>
        </w:rPr>
        <w:t>table</w:t>
      </w:r>
      <w:r>
        <w:rPr>
          <w:rFonts w:hint="eastAsia"/>
        </w:rPr>
        <w:t>表中的相对位置等（由</w:t>
      </w:r>
      <w:r>
        <w:rPr>
          <w:rFonts w:hint="eastAsia"/>
        </w:rPr>
        <w:t>buffer</w:t>
      </w:r>
      <w:r>
        <w:rPr>
          <w:rFonts w:hint="eastAsia"/>
        </w:rPr>
        <w:t>负责写回磁盘）。</w:t>
      </w:r>
    </w:p>
    <w:p w:rsidR="003F5A7E" w:rsidRDefault="003F5A7E" w:rsidP="003F5A7E">
      <w:pPr>
        <w:numPr>
          <w:ilvl w:val="0"/>
          <w:numId w:val="1"/>
        </w:numPr>
        <w:ind w:leftChars="85" w:left="178" w:rightChars="12" w:right="25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设计思路：</w:t>
      </w:r>
    </w:p>
    <w:p w:rsidR="003F5A7E" w:rsidRDefault="003F5A7E" w:rsidP="003F5A7E">
      <w:pPr>
        <w:ind w:left="178" w:rightChars="12" w:right="25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我们将</w:t>
      </w:r>
      <w:r>
        <w:rPr>
          <w:rFonts w:hint="eastAsia"/>
        </w:rPr>
        <w:t>B+</w:t>
      </w:r>
      <w:r>
        <w:rPr>
          <w:rFonts w:hint="eastAsia"/>
        </w:rPr>
        <w:t>树的扇出系数</w:t>
      </w:r>
      <w:r>
        <w:rPr>
          <w:rFonts w:hint="eastAsia"/>
        </w:rPr>
        <w:t>FAOUT</w:t>
      </w:r>
      <w:r>
        <w:rPr>
          <w:rFonts w:hint="eastAsia"/>
        </w:rPr>
        <w:t>定位</w:t>
      </w:r>
      <w:r>
        <w:rPr>
          <w:rFonts w:hint="eastAsia"/>
        </w:rPr>
        <w:t>3</w:t>
      </w:r>
      <w:r>
        <w:rPr>
          <w:rFonts w:hint="eastAsia"/>
        </w:rPr>
        <w:t>，即每个树节点可以存两个</w:t>
      </w:r>
      <w:r>
        <w:rPr>
          <w:rFonts w:hint="eastAsia"/>
        </w:rPr>
        <w:t>key</w:t>
      </w:r>
      <w:r>
        <w:rPr>
          <w:rFonts w:hint="eastAsia"/>
        </w:rPr>
        <w:t>值，</w:t>
      </w:r>
      <w:r>
        <w:rPr>
          <w:rFonts w:hint="eastAsia"/>
        </w:rPr>
        <w:t>3</w:t>
      </w:r>
      <w:r>
        <w:rPr>
          <w:rFonts w:hint="eastAsia"/>
        </w:rPr>
        <w:t>个指针，这和老师要求的不一样，老师要求我们将每个节点大小设为一个</w:t>
      </w:r>
      <w:r>
        <w:rPr>
          <w:rFonts w:hint="eastAsia"/>
        </w:rPr>
        <w:t>block</w:t>
      </w:r>
      <w:r>
        <w:rPr>
          <w:rFonts w:hint="eastAsia"/>
        </w:rPr>
        <w:t>。节点的构造如下：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704"/>
        <w:gridCol w:w="1704"/>
        <w:gridCol w:w="1705"/>
        <w:gridCol w:w="1705"/>
      </w:tblGrid>
      <w:tr w:rsidR="003F5A7E" w:rsidTr="00CB7C61">
        <w:tblPrEx>
          <w:tblCellMar>
            <w:top w:w="0" w:type="dxa"/>
            <w:bottom w:w="0" w:type="dxa"/>
          </w:tblCellMar>
        </w:tblPrEx>
        <w:tc>
          <w:tcPr>
            <w:tcW w:w="1704" w:type="dxa"/>
          </w:tcPr>
          <w:p w:rsidR="003F5A7E" w:rsidRDefault="003F5A7E" w:rsidP="00CB7C61">
            <w:pPr>
              <w:ind w:rightChars="12" w:right="25"/>
              <w:rPr>
                <w:rFonts w:hint="eastAsia"/>
              </w:rPr>
            </w:pPr>
            <w:r>
              <w:rPr>
                <w:rFonts w:hint="eastAsia"/>
              </w:rPr>
              <w:t>Pointer[blo][off]</w:t>
            </w:r>
          </w:p>
        </w:tc>
        <w:tc>
          <w:tcPr>
            <w:tcW w:w="1704" w:type="dxa"/>
          </w:tcPr>
          <w:p w:rsidR="003F5A7E" w:rsidRDefault="003F5A7E" w:rsidP="00CB7C61">
            <w:pPr>
              <w:ind w:rightChars="12" w:right="25"/>
              <w:rPr>
                <w:rFonts w:hint="eastAsia"/>
              </w:rPr>
            </w:pPr>
            <w:r>
              <w:rPr>
                <w:rFonts w:hint="eastAsia"/>
              </w:rPr>
              <w:t>KeyType* key</w:t>
            </w:r>
          </w:p>
        </w:tc>
        <w:tc>
          <w:tcPr>
            <w:tcW w:w="1704" w:type="dxa"/>
          </w:tcPr>
          <w:p w:rsidR="003F5A7E" w:rsidRDefault="003F5A7E" w:rsidP="00CB7C61">
            <w:pPr>
              <w:ind w:rightChars="12" w:right="25"/>
              <w:rPr>
                <w:rFonts w:hint="eastAsia"/>
              </w:rPr>
            </w:pPr>
            <w:r>
              <w:rPr>
                <w:rFonts w:hint="eastAsia"/>
              </w:rPr>
              <w:t>Pointer[blo][off]</w:t>
            </w:r>
          </w:p>
        </w:tc>
        <w:tc>
          <w:tcPr>
            <w:tcW w:w="1705" w:type="dxa"/>
          </w:tcPr>
          <w:p w:rsidR="003F5A7E" w:rsidRDefault="003F5A7E" w:rsidP="00CB7C61">
            <w:pPr>
              <w:ind w:rightChars="12" w:right="25"/>
              <w:rPr>
                <w:rFonts w:hint="eastAsia"/>
              </w:rPr>
            </w:pPr>
            <w:r>
              <w:rPr>
                <w:rFonts w:hint="eastAsia"/>
              </w:rPr>
              <w:t>KeyType* key</w:t>
            </w:r>
          </w:p>
        </w:tc>
        <w:tc>
          <w:tcPr>
            <w:tcW w:w="1705" w:type="dxa"/>
          </w:tcPr>
          <w:p w:rsidR="003F5A7E" w:rsidRDefault="003F5A7E" w:rsidP="00CB7C61">
            <w:pPr>
              <w:ind w:rightChars="12" w:right="25"/>
              <w:rPr>
                <w:rFonts w:hint="eastAsia"/>
              </w:rPr>
            </w:pPr>
            <w:r>
              <w:rPr>
                <w:rFonts w:hint="eastAsia"/>
              </w:rPr>
              <w:t>Pointer[blo][off]</w:t>
            </w:r>
          </w:p>
        </w:tc>
      </w:tr>
    </w:tbl>
    <w:p w:rsidR="003F5A7E" w:rsidRDefault="003F5A7E" w:rsidP="003F5A7E">
      <w:pPr>
        <w:rPr>
          <w:rFonts w:ascii="Arial" w:hAnsi="Arial"/>
        </w:rPr>
      </w:pPr>
      <w:r>
        <w:rPr>
          <w:rFonts w:hint="eastAsia"/>
        </w:rPr>
        <w:t xml:space="preserve">     </w:t>
      </w:r>
      <w:r>
        <w:rPr>
          <w:rFonts w:ascii="Arial" w:hAnsi="Arial"/>
        </w:rPr>
        <w:t>↑               ↑                 ↑               ↑               ↑</w:t>
      </w:r>
    </w:p>
    <w:p w:rsidR="003F5A7E" w:rsidRDefault="003F5A7E" w:rsidP="003F5A7E">
      <w:pPr>
        <w:rPr>
          <w:rFonts w:ascii="Arial" w:hAnsi="Arial" w:hint="eastAsia"/>
        </w:rPr>
      </w:pP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指向左节点</w:t>
      </w:r>
      <w:r>
        <w:rPr>
          <w:rFonts w:ascii="Arial" w:hAnsi="Arial" w:hint="eastAsia"/>
        </w:rPr>
        <w:t xml:space="preserve">    </w:t>
      </w:r>
      <w:r>
        <w:rPr>
          <w:rFonts w:ascii="Arial" w:hAnsi="Arial" w:hint="eastAsia"/>
        </w:rPr>
        <w:t>指向第一个</w:t>
      </w:r>
      <w:r>
        <w:rPr>
          <w:rFonts w:ascii="Arial" w:hAnsi="Arial" w:hint="eastAsia"/>
        </w:rPr>
        <w:t>key</w:t>
      </w:r>
      <w:r>
        <w:rPr>
          <w:rFonts w:ascii="Arial" w:hAnsi="Arial" w:hint="eastAsia"/>
        </w:rPr>
        <w:t>值</w:t>
      </w:r>
      <w:r>
        <w:rPr>
          <w:rFonts w:ascii="Arial" w:hAnsi="Arial" w:hint="eastAsia"/>
        </w:rPr>
        <w:t xml:space="preserve">   </w:t>
      </w:r>
      <w:r>
        <w:rPr>
          <w:rFonts w:ascii="Arial" w:hAnsi="Arial" w:hint="eastAsia"/>
        </w:rPr>
        <w:t>指向中间节点</w:t>
      </w:r>
      <w:r>
        <w:rPr>
          <w:rFonts w:ascii="Arial" w:hAnsi="Arial" w:hint="eastAsia"/>
        </w:rPr>
        <w:t xml:space="preserve">  </w:t>
      </w:r>
      <w:r>
        <w:rPr>
          <w:rFonts w:ascii="Arial" w:hAnsi="Arial" w:hint="eastAsia"/>
        </w:rPr>
        <w:t>指向第二个</w:t>
      </w:r>
      <w:r>
        <w:rPr>
          <w:rFonts w:ascii="Arial" w:hAnsi="Arial" w:hint="eastAsia"/>
        </w:rPr>
        <w:t>key</w:t>
      </w:r>
      <w:r>
        <w:rPr>
          <w:rFonts w:ascii="Arial" w:hAnsi="Arial" w:hint="eastAsia"/>
        </w:rPr>
        <w:t>值</w:t>
      </w:r>
      <w:r>
        <w:rPr>
          <w:rFonts w:ascii="Arial" w:hAnsi="Arial" w:hint="eastAsia"/>
        </w:rPr>
        <w:t xml:space="preserve">   </w:t>
      </w:r>
      <w:r>
        <w:rPr>
          <w:rFonts w:ascii="Arial" w:hAnsi="Arial" w:hint="eastAsia"/>
        </w:rPr>
        <w:t>指向右节点</w:t>
      </w:r>
    </w:p>
    <w:p w:rsidR="003F5A7E" w:rsidRDefault="003F5A7E" w:rsidP="003F5A7E">
      <w:pPr>
        <w:rPr>
          <w:rFonts w:ascii="Arial" w:hAnsi="Arial" w:hint="eastAsia"/>
        </w:rPr>
      </w:pPr>
    </w:p>
    <w:p w:rsidR="003F5A7E" w:rsidRDefault="003F5A7E" w:rsidP="003F5A7E">
      <w:pPr>
        <w:rPr>
          <w:rFonts w:ascii="Arial" w:hAnsi="Arial" w:hint="eastAsia"/>
        </w:rPr>
      </w:pPr>
      <w:r>
        <w:rPr>
          <w:rFonts w:ascii="Arial" w:hAnsi="Arial" w:hint="eastAsia"/>
        </w:rPr>
        <w:t>指向子节点，我们是通过一个二维数组实现的，一维记录它所在的</w:t>
      </w:r>
      <w:r>
        <w:rPr>
          <w:rFonts w:ascii="Arial" w:hAnsi="Arial" w:hint="eastAsia"/>
        </w:rPr>
        <w:t>block</w:t>
      </w:r>
      <w:r>
        <w:rPr>
          <w:rFonts w:ascii="Arial" w:hAnsi="Arial" w:hint="eastAsia"/>
        </w:rPr>
        <w:t>数，二维记录这个子节点在这个</w:t>
      </w:r>
      <w:r>
        <w:rPr>
          <w:rFonts w:ascii="Arial" w:hAnsi="Arial" w:hint="eastAsia"/>
        </w:rPr>
        <w:t>block</w:t>
      </w:r>
      <w:r>
        <w:rPr>
          <w:rFonts w:ascii="Arial" w:hAnsi="Arial" w:hint="eastAsia"/>
        </w:rPr>
        <w:t>中的偏移量，这样我们就很容易找到它的子节点们。当为叶节点时，此时的</w:t>
      </w:r>
      <w:r>
        <w:rPr>
          <w:rFonts w:ascii="Arial" w:hAnsi="Arial" w:hint="eastAsia"/>
        </w:rPr>
        <w:t>block</w:t>
      </w:r>
      <w:r>
        <w:rPr>
          <w:rFonts w:ascii="Arial" w:hAnsi="Arial" w:hint="eastAsia"/>
        </w:rPr>
        <w:t>和</w:t>
      </w:r>
      <w:r>
        <w:rPr>
          <w:rFonts w:ascii="Arial" w:hAnsi="Arial" w:hint="eastAsia"/>
        </w:rPr>
        <w:t>offset</w:t>
      </w:r>
      <w:r>
        <w:rPr>
          <w:rFonts w:ascii="Arial" w:hAnsi="Arial" w:hint="eastAsia"/>
        </w:rPr>
        <w:t>记录的是文件中记录的</w:t>
      </w:r>
      <w:r>
        <w:rPr>
          <w:rFonts w:ascii="Arial" w:hAnsi="Arial" w:hint="eastAsia"/>
        </w:rPr>
        <w:t>block</w:t>
      </w:r>
      <w:r>
        <w:rPr>
          <w:rFonts w:ascii="Arial" w:hAnsi="Arial" w:hint="eastAsia"/>
        </w:rPr>
        <w:t>数和</w:t>
      </w:r>
      <w:r>
        <w:rPr>
          <w:rFonts w:ascii="Arial" w:hAnsi="Arial" w:hint="eastAsia"/>
        </w:rPr>
        <w:t>offset</w:t>
      </w:r>
      <w:r>
        <w:rPr>
          <w:rFonts w:ascii="Arial" w:hAnsi="Arial" w:hint="eastAsia"/>
        </w:rPr>
        <w:t>，这样我们就可以通过叶节点找到记录。</w:t>
      </w:r>
    </w:p>
    <w:p w:rsidR="003F5A7E" w:rsidRDefault="003F5A7E" w:rsidP="003F5A7E">
      <w:pPr>
        <w:ind w:firstLineChars="200" w:firstLine="420"/>
        <w:rPr>
          <w:rFonts w:ascii="Arial" w:hAnsi="Arial" w:hint="eastAsia"/>
        </w:rPr>
      </w:pPr>
      <w:r>
        <w:rPr>
          <w:rFonts w:ascii="Arial" w:hAnsi="Arial" w:hint="eastAsia"/>
        </w:rPr>
        <w:t>和数据文件一样，我们专门为每个</w:t>
      </w:r>
      <w:r>
        <w:rPr>
          <w:rFonts w:ascii="Arial" w:hAnsi="Arial" w:hint="eastAsia"/>
        </w:rPr>
        <w:t>B+</w:t>
      </w:r>
      <w:r>
        <w:rPr>
          <w:rFonts w:ascii="Arial" w:hAnsi="Arial" w:hint="eastAsia"/>
        </w:rPr>
        <w:t>树建立一个文件，也是实行</w:t>
      </w:r>
      <w:r>
        <w:rPr>
          <w:rFonts w:ascii="Arial" w:hAnsi="Arial" w:hint="eastAsia"/>
        </w:rPr>
        <w:t>block</w:t>
      </w:r>
      <w:r>
        <w:rPr>
          <w:rFonts w:ascii="Arial" w:hAnsi="Arial" w:hint="eastAsia"/>
        </w:rPr>
        <w:t>化，即一个一个</w:t>
      </w:r>
      <w:r>
        <w:rPr>
          <w:rFonts w:ascii="Arial" w:hAnsi="Arial" w:hint="eastAsia"/>
        </w:rPr>
        <w:t>block</w:t>
      </w:r>
      <w:r>
        <w:rPr>
          <w:rFonts w:ascii="Arial" w:hAnsi="Arial" w:hint="eastAsia"/>
        </w:rPr>
        <w:t>。每个</w:t>
      </w:r>
      <w:r>
        <w:rPr>
          <w:rFonts w:ascii="Arial" w:hAnsi="Arial" w:hint="eastAsia"/>
        </w:rPr>
        <w:t>block</w:t>
      </w:r>
      <w:r>
        <w:rPr>
          <w:rFonts w:ascii="Arial" w:hAnsi="Arial" w:hint="eastAsia"/>
        </w:rPr>
        <w:t>中用</w:t>
      </w:r>
      <w:r>
        <w:rPr>
          <w:rFonts w:ascii="Arial" w:hAnsi="Arial" w:hint="eastAsia"/>
        </w:rPr>
        <w:t>offset</w:t>
      </w:r>
      <w:r>
        <w:rPr>
          <w:rFonts w:ascii="Arial" w:hAnsi="Arial" w:hint="eastAsia"/>
        </w:rPr>
        <w:t>记录偏移。每插入一个节点，我们就将新插入的节点写入到这个</w:t>
      </w:r>
      <w:r>
        <w:rPr>
          <w:rFonts w:ascii="Arial" w:hAnsi="Arial" w:hint="eastAsia"/>
        </w:rPr>
        <w:t>B+</w:t>
      </w:r>
      <w:r>
        <w:rPr>
          <w:rFonts w:ascii="Arial" w:hAnsi="Arial" w:hint="eastAsia"/>
        </w:rPr>
        <w:t>树文件中，记录下这个节点所在的</w:t>
      </w:r>
      <w:r>
        <w:rPr>
          <w:rFonts w:ascii="Arial" w:hAnsi="Arial" w:hint="eastAsia"/>
        </w:rPr>
        <w:t>block</w:t>
      </w:r>
      <w:r>
        <w:rPr>
          <w:rFonts w:ascii="Arial" w:hAnsi="Arial" w:hint="eastAsia"/>
        </w:rPr>
        <w:t>和它在这个</w:t>
      </w:r>
      <w:r>
        <w:rPr>
          <w:rFonts w:ascii="Arial" w:hAnsi="Arial" w:hint="eastAsia"/>
        </w:rPr>
        <w:t>block</w:t>
      </w:r>
      <w:r>
        <w:rPr>
          <w:rFonts w:ascii="Arial" w:hAnsi="Arial" w:hint="eastAsia"/>
        </w:rPr>
        <w:t>中偏移量。当我们需要索引时，就从这个表所对应的</w:t>
      </w:r>
      <w:r>
        <w:rPr>
          <w:rFonts w:ascii="Arial" w:hAnsi="Arial" w:hint="eastAsia"/>
        </w:rPr>
        <w:t>B+</w:t>
      </w:r>
      <w:r>
        <w:rPr>
          <w:rFonts w:ascii="Arial" w:hAnsi="Arial" w:hint="eastAsia"/>
        </w:rPr>
        <w:t>树中读入这些节点。读到</w:t>
      </w:r>
      <w:r>
        <w:rPr>
          <w:rFonts w:ascii="Arial" w:hAnsi="Arial" w:hint="eastAsia"/>
        </w:rPr>
        <w:t>buffer</w:t>
      </w:r>
      <w:r>
        <w:rPr>
          <w:rFonts w:ascii="Arial" w:hAnsi="Arial" w:hint="eastAsia"/>
        </w:rPr>
        <w:t>中，这样就很容易通过</w:t>
      </w:r>
      <w:r>
        <w:rPr>
          <w:rFonts w:ascii="Arial" w:hAnsi="Arial" w:hint="eastAsia"/>
        </w:rPr>
        <w:t>B+</w:t>
      </w:r>
      <w:r>
        <w:rPr>
          <w:rFonts w:ascii="Arial" w:hAnsi="Arial" w:hint="eastAsia"/>
        </w:rPr>
        <w:t>树找到我们要搜寻的记录。</w:t>
      </w:r>
    </w:p>
    <w:p w:rsidR="003F5A7E" w:rsidRDefault="003F5A7E" w:rsidP="003F5A7E">
      <w:pPr>
        <w:numPr>
          <w:ilvl w:val="0"/>
          <w:numId w:val="1"/>
        </w:numPr>
        <w:ind w:leftChars="85" w:left="178"/>
        <w:rPr>
          <w:rFonts w:ascii="Arial" w:hAnsi="Arial" w:hint="eastAsia"/>
          <w:b/>
          <w:sz w:val="28"/>
        </w:rPr>
      </w:pPr>
      <w:r>
        <w:rPr>
          <w:rFonts w:ascii="Arial" w:hAnsi="Arial" w:hint="eastAsia"/>
          <w:b/>
          <w:sz w:val="28"/>
        </w:rPr>
        <w:t>类和函数介绍：</w:t>
      </w:r>
    </w:p>
    <w:p w:rsidR="003F5A7E" w:rsidRDefault="003F5A7E" w:rsidP="003F5A7E">
      <w:pPr>
        <w:ind w:left="178" w:firstLineChars="200" w:firstLine="420"/>
        <w:rPr>
          <w:rFonts w:ascii="Arial" w:hAnsi="Arial" w:hint="eastAsia"/>
        </w:rPr>
      </w:pPr>
      <w:r>
        <w:rPr>
          <w:rFonts w:ascii="Arial" w:hAnsi="Arial" w:hint="eastAsia"/>
        </w:rPr>
        <w:t>下面我们将介绍一些这个模块中比较重要的类和函数，以体现出</w:t>
      </w:r>
      <w:r>
        <w:rPr>
          <w:rFonts w:ascii="Arial" w:hAnsi="Arial" w:hint="eastAsia"/>
        </w:rPr>
        <w:t>indexmanager</w:t>
      </w:r>
      <w:r>
        <w:rPr>
          <w:rFonts w:ascii="Arial" w:hAnsi="Arial" w:hint="eastAsia"/>
        </w:rPr>
        <w:t>这个模块具有的功能。首先是</w:t>
      </w:r>
      <w:r>
        <w:rPr>
          <w:rFonts w:ascii="Arial" w:hAnsi="Arial" w:hint="eastAsia"/>
        </w:rPr>
        <w:t>Node</w:t>
      </w:r>
      <w:r>
        <w:rPr>
          <w:rFonts w:ascii="Arial" w:hAnsi="Arial" w:hint="eastAsia"/>
        </w:rPr>
        <w:t>这个类：</w:t>
      </w:r>
    </w:p>
    <w:p w:rsidR="003F5A7E" w:rsidRDefault="003F5A7E" w:rsidP="003F5A7E">
      <w:pPr>
        <w:autoSpaceDE w:val="0"/>
        <w:autoSpaceDN w:val="0"/>
        <w:rPr>
          <w:sz w:val="24"/>
          <w:highlight w:val="lightGray"/>
          <w:lang w:val="en-US"/>
        </w:rPr>
      </w:pPr>
      <w:r>
        <w:rPr>
          <w:b/>
          <w:color w:val="0000FF"/>
          <w:sz w:val="24"/>
          <w:highlight w:val="lightGray"/>
          <w:lang w:val="en-US"/>
        </w:rPr>
        <w:t>class</w:t>
      </w:r>
      <w:r>
        <w:rPr>
          <w:b/>
          <w:sz w:val="24"/>
          <w:highlight w:val="lightGray"/>
          <w:lang w:val="en-US"/>
        </w:rPr>
        <w:t xml:space="preserve"> Node</w:t>
      </w:r>
    </w:p>
    <w:p w:rsidR="003F5A7E" w:rsidRDefault="003F5A7E" w:rsidP="003F5A7E">
      <w:pPr>
        <w:autoSpaceDE w:val="0"/>
        <w:autoSpaceDN w:val="0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{</w:t>
      </w:r>
    </w:p>
    <w:p w:rsidR="003F5A7E" w:rsidRDefault="003F5A7E" w:rsidP="003F5A7E">
      <w:pPr>
        <w:autoSpaceDE w:val="0"/>
        <w:autoSpaceDN w:val="0"/>
        <w:rPr>
          <w:color w:val="008000"/>
          <w:sz w:val="24"/>
          <w:highlight w:val="lightGray"/>
          <w:lang w:val="en-US"/>
        </w:rPr>
      </w:pPr>
      <w:r>
        <w:rPr>
          <w:b/>
          <w:sz w:val="24"/>
          <w:highlight w:val="lightGray"/>
          <w:lang w:val="en-US"/>
        </w:rPr>
        <w:tab/>
      </w:r>
      <w:r>
        <w:rPr>
          <w:b/>
          <w:color w:val="0000FF"/>
          <w:sz w:val="24"/>
          <w:highlight w:val="lightGray"/>
          <w:lang w:val="en-US"/>
        </w:rPr>
        <w:t>bool</w:t>
      </w:r>
      <w:r>
        <w:rPr>
          <w:b/>
          <w:sz w:val="24"/>
          <w:highlight w:val="lightGray"/>
          <w:lang w:val="en-US"/>
        </w:rPr>
        <w:t xml:space="preserve"> m_bLeaf;                </w:t>
      </w:r>
      <w:r>
        <w:rPr>
          <w:color w:val="008000"/>
          <w:sz w:val="24"/>
          <w:highlight w:val="lightGray"/>
          <w:lang w:val="en-US"/>
        </w:rPr>
        <w:t>//</w:t>
      </w:r>
      <w:r>
        <w:rPr>
          <w:color w:val="008000"/>
          <w:sz w:val="24"/>
          <w:highlight w:val="lightGray"/>
          <w:lang w:val="en-US"/>
        </w:rPr>
        <w:t>表示是否为叶子节点</w:t>
      </w:r>
    </w:p>
    <w:p w:rsidR="003F5A7E" w:rsidRDefault="003F5A7E" w:rsidP="003F5A7E">
      <w:pPr>
        <w:autoSpaceDE w:val="0"/>
        <w:autoSpaceDN w:val="0"/>
        <w:rPr>
          <w:color w:val="008000"/>
          <w:sz w:val="24"/>
          <w:highlight w:val="lightGray"/>
          <w:lang w:val="en-US"/>
        </w:rPr>
      </w:pPr>
      <w:r>
        <w:rPr>
          <w:b/>
          <w:sz w:val="24"/>
          <w:highlight w:val="lightGray"/>
          <w:lang w:val="en-US"/>
        </w:rPr>
        <w:tab/>
      </w:r>
      <w:r>
        <w:rPr>
          <w:b/>
          <w:color w:val="0000FF"/>
          <w:sz w:val="24"/>
          <w:highlight w:val="lightGray"/>
          <w:lang w:val="en-US"/>
        </w:rPr>
        <w:t>int</w:t>
      </w:r>
      <w:r>
        <w:rPr>
          <w:b/>
          <w:sz w:val="24"/>
          <w:highlight w:val="lightGray"/>
          <w:lang w:val="en-US"/>
        </w:rPr>
        <w:t xml:space="preserve"> m_iCount;                </w:t>
      </w:r>
      <w:r>
        <w:rPr>
          <w:color w:val="008000"/>
          <w:sz w:val="24"/>
          <w:highlight w:val="lightGray"/>
          <w:lang w:val="en-US"/>
        </w:rPr>
        <w:t>//</w:t>
      </w:r>
      <w:r>
        <w:rPr>
          <w:color w:val="008000"/>
          <w:sz w:val="24"/>
          <w:highlight w:val="lightGray"/>
          <w:lang w:val="en-US"/>
        </w:rPr>
        <w:t>表示已经存入节点中的</w:t>
      </w:r>
      <w:r>
        <w:rPr>
          <w:color w:val="008000"/>
          <w:sz w:val="24"/>
          <w:highlight w:val="lightGray"/>
          <w:lang w:val="en-US"/>
        </w:rPr>
        <w:t>key</w:t>
      </w:r>
      <w:r>
        <w:rPr>
          <w:color w:val="008000"/>
          <w:sz w:val="24"/>
          <w:highlight w:val="lightGray"/>
          <w:lang w:val="en-US"/>
        </w:rPr>
        <w:t>数</w:t>
      </w:r>
    </w:p>
    <w:p w:rsidR="003F5A7E" w:rsidRDefault="003F5A7E" w:rsidP="003F5A7E">
      <w:pPr>
        <w:autoSpaceDE w:val="0"/>
        <w:autoSpaceDN w:val="0"/>
        <w:rPr>
          <w:color w:val="008000"/>
          <w:sz w:val="24"/>
          <w:highlight w:val="lightGray"/>
          <w:lang w:val="en-US"/>
        </w:rPr>
      </w:pPr>
      <w:r>
        <w:rPr>
          <w:b/>
          <w:sz w:val="24"/>
          <w:highlight w:val="lightGray"/>
          <w:lang w:val="en-US"/>
        </w:rPr>
        <w:tab/>
        <w:t xml:space="preserve">TKeyType* m_Key[FANOUT-1];   </w:t>
      </w:r>
      <w:r>
        <w:rPr>
          <w:color w:val="008000"/>
          <w:sz w:val="24"/>
          <w:highlight w:val="lightGray"/>
          <w:lang w:val="en-US"/>
        </w:rPr>
        <w:t>//</w:t>
      </w:r>
      <w:r>
        <w:rPr>
          <w:color w:val="008000"/>
          <w:sz w:val="24"/>
          <w:highlight w:val="lightGray"/>
          <w:lang w:val="en-US"/>
        </w:rPr>
        <w:t>表示已存入</w:t>
      </w:r>
      <w:r>
        <w:rPr>
          <w:color w:val="008000"/>
          <w:sz w:val="24"/>
          <w:highlight w:val="lightGray"/>
          <w:lang w:val="en-US"/>
        </w:rPr>
        <w:t>key</w:t>
      </w:r>
      <w:r>
        <w:rPr>
          <w:color w:val="008000"/>
          <w:sz w:val="24"/>
          <w:highlight w:val="lightGray"/>
          <w:lang w:val="en-US"/>
        </w:rPr>
        <w:t>的值</w:t>
      </w:r>
    </w:p>
    <w:p w:rsidR="003F5A7E" w:rsidRDefault="003F5A7E" w:rsidP="003F5A7E">
      <w:pPr>
        <w:autoSpaceDE w:val="0"/>
        <w:autoSpaceDN w:val="0"/>
        <w:rPr>
          <w:color w:val="008000"/>
          <w:sz w:val="24"/>
          <w:highlight w:val="lightGray"/>
          <w:lang w:val="en-US"/>
        </w:rPr>
      </w:pPr>
      <w:r>
        <w:rPr>
          <w:b/>
          <w:sz w:val="24"/>
          <w:highlight w:val="lightGray"/>
          <w:lang w:val="en-US"/>
        </w:rPr>
        <w:tab/>
      </w:r>
      <w:r>
        <w:rPr>
          <w:b/>
          <w:color w:val="0000FF"/>
          <w:sz w:val="24"/>
          <w:highlight w:val="lightGray"/>
          <w:lang w:val="en-US"/>
        </w:rPr>
        <w:t>int</w:t>
      </w:r>
      <w:r>
        <w:rPr>
          <w:b/>
          <w:sz w:val="24"/>
          <w:highlight w:val="lightGray"/>
          <w:lang w:val="en-US"/>
        </w:rPr>
        <w:t xml:space="preserve"> NodeSize;                </w:t>
      </w:r>
      <w:r>
        <w:rPr>
          <w:color w:val="008000"/>
          <w:sz w:val="24"/>
          <w:highlight w:val="lightGray"/>
          <w:lang w:val="en-US"/>
        </w:rPr>
        <w:t>//</w:t>
      </w:r>
      <w:r>
        <w:rPr>
          <w:color w:val="008000"/>
          <w:sz w:val="24"/>
          <w:highlight w:val="lightGray"/>
          <w:lang w:val="en-US"/>
        </w:rPr>
        <w:t>表示每一个节点的大小</w:t>
      </w:r>
    </w:p>
    <w:p w:rsidR="003F5A7E" w:rsidRDefault="003F5A7E" w:rsidP="003F5A7E">
      <w:pPr>
        <w:autoSpaceDE w:val="0"/>
        <w:autoSpaceDN w:val="0"/>
        <w:rPr>
          <w:color w:val="008000"/>
          <w:sz w:val="24"/>
          <w:highlight w:val="lightGray"/>
          <w:lang w:val="en-US"/>
        </w:rPr>
      </w:pPr>
      <w:r>
        <w:rPr>
          <w:b/>
          <w:sz w:val="24"/>
          <w:highlight w:val="lightGray"/>
          <w:lang w:val="en-US"/>
        </w:rPr>
        <w:tab/>
      </w:r>
      <w:r>
        <w:rPr>
          <w:b/>
          <w:color w:val="0000FF"/>
          <w:sz w:val="24"/>
          <w:highlight w:val="lightGray"/>
          <w:lang w:val="en-US"/>
        </w:rPr>
        <w:t>int</w:t>
      </w:r>
      <w:r>
        <w:rPr>
          <w:b/>
          <w:sz w:val="24"/>
          <w:highlight w:val="lightGray"/>
          <w:lang w:val="en-US"/>
        </w:rPr>
        <w:t xml:space="preserve"> m_iPointer[FANOUT][2];   </w:t>
      </w:r>
      <w:r>
        <w:rPr>
          <w:color w:val="008000"/>
          <w:sz w:val="24"/>
          <w:highlight w:val="lightGray"/>
          <w:lang w:val="en-US"/>
        </w:rPr>
        <w:t>//</w:t>
      </w:r>
      <w:r>
        <w:rPr>
          <w:color w:val="008000"/>
          <w:sz w:val="24"/>
          <w:highlight w:val="lightGray"/>
          <w:lang w:val="en-US"/>
        </w:rPr>
        <w:t>表示节点的各个子节点地址</w:t>
      </w:r>
    </w:p>
    <w:p w:rsidR="003F5A7E" w:rsidRDefault="003F5A7E" w:rsidP="003F5A7E">
      <w:pPr>
        <w:autoSpaceDE w:val="0"/>
        <w:autoSpaceDN w:val="0"/>
        <w:rPr>
          <w:color w:val="008000"/>
          <w:sz w:val="24"/>
          <w:highlight w:val="lightGray"/>
          <w:lang w:val="en-US"/>
        </w:rPr>
      </w:pPr>
      <w:r>
        <w:rPr>
          <w:b/>
          <w:sz w:val="24"/>
          <w:highlight w:val="lightGray"/>
          <w:lang w:val="en-US"/>
        </w:rPr>
        <w:tab/>
      </w:r>
      <w:r>
        <w:rPr>
          <w:b/>
          <w:color w:val="0000FF"/>
          <w:sz w:val="24"/>
          <w:highlight w:val="lightGray"/>
          <w:lang w:val="en-US"/>
        </w:rPr>
        <w:t>int</w:t>
      </w:r>
      <w:r>
        <w:rPr>
          <w:b/>
          <w:sz w:val="24"/>
          <w:highlight w:val="lightGray"/>
          <w:lang w:val="en-US"/>
        </w:rPr>
        <w:t xml:space="preserve"> m_iFatherPosition[2];    </w:t>
      </w:r>
      <w:r>
        <w:rPr>
          <w:color w:val="008000"/>
          <w:sz w:val="24"/>
          <w:highlight w:val="lightGray"/>
          <w:lang w:val="en-US"/>
        </w:rPr>
        <w:t>//</w:t>
      </w:r>
      <w:r>
        <w:rPr>
          <w:color w:val="008000"/>
          <w:sz w:val="24"/>
          <w:highlight w:val="lightGray"/>
          <w:lang w:val="en-US"/>
        </w:rPr>
        <w:t>表示节点的父节点地址</w:t>
      </w:r>
    </w:p>
    <w:p w:rsidR="003F5A7E" w:rsidRDefault="003F5A7E" w:rsidP="003F5A7E">
      <w:pPr>
        <w:autoSpaceDE w:val="0"/>
        <w:autoSpaceDN w:val="0"/>
        <w:rPr>
          <w:color w:val="008000"/>
          <w:sz w:val="24"/>
          <w:highlight w:val="lightGray"/>
          <w:lang w:val="en-US"/>
        </w:rPr>
      </w:pPr>
      <w:r>
        <w:rPr>
          <w:b/>
          <w:sz w:val="24"/>
          <w:highlight w:val="lightGray"/>
          <w:lang w:val="en-US"/>
        </w:rPr>
        <w:tab/>
      </w:r>
      <w:r>
        <w:rPr>
          <w:b/>
          <w:color w:val="0000FF"/>
          <w:sz w:val="24"/>
          <w:highlight w:val="lightGray"/>
          <w:lang w:val="en-US"/>
        </w:rPr>
        <w:t>int</w:t>
      </w:r>
      <w:r>
        <w:rPr>
          <w:b/>
          <w:sz w:val="24"/>
          <w:highlight w:val="lightGray"/>
          <w:lang w:val="en-US"/>
        </w:rPr>
        <w:t xml:space="preserve"> m_iSelfPosition[2];      </w:t>
      </w:r>
      <w:r>
        <w:rPr>
          <w:color w:val="008000"/>
          <w:sz w:val="24"/>
          <w:highlight w:val="lightGray"/>
          <w:lang w:val="en-US"/>
        </w:rPr>
        <w:t>//</w:t>
      </w:r>
      <w:r>
        <w:rPr>
          <w:color w:val="008000"/>
          <w:sz w:val="24"/>
          <w:highlight w:val="lightGray"/>
          <w:lang w:val="en-US"/>
        </w:rPr>
        <w:t>表示节点自己的地址</w:t>
      </w:r>
    </w:p>
    <w:p w:rsidR="003F5A7E" w:rsidRDefault="003F5A7E" w:rsidP="003F5A7E">
      <w:pPr>
        <w:autoSpaceDE w:val="0"/>
        <w:autoSpaceDN w:val="0"/>
        <w:rPr>
          <w:color w:val="008000"/>
          <w:sz w:val="24"/>
          <w:highlight w:val="lightGray"/>
          <w:lang w:val="en-US"/>
        </w:rPr>
      </w:pPr>
      <w:r>
        <w:rPr>
          <w:b/>
          <w:sz w:val="24"/>
          <w:highlight w:val="lightGray"/>
          <w:lang w:val="en-US"/>
        </w:rPr>
        <w:tab/>
      </w:r>
      <w:r>
        <w:rPr>
          <w:b/>
          <w:color w:val="0000FF"/>
          <w:sz w:val="24"/>
          <w:highlight w:val="lightGray"/>
          <w:lang w:val="en-US"/>
        </w:rPr>
        <w:t>int</w:t>
      </w:r>
      <w:r>
        <w:rPr>
          <w:b/>
          <w:sz w:val="24"/>
          <w:highlight w:val="lightGray"/>
          <w:lang w:val="en-US"/>
        </w:rPr>
        <w:t xml:space="preserve"> m_iKeyTypeCount;         </w:t>
      </w:r>
      <w:r>
        <w:rPr>
          <w:color w:val="008000"/>
          <w:sz w:val="24"/>
          <w:highlight w:val="lightGray"/>
          <w:lang w:val="en-US"/>
        </w:rPr>
        <w:t>//</w:t>
      </w:r>
      <w:r>
        <w:rPr>
          <w:color w:val="008000"/>
          <w:sz w:val="24"/>
          <w:highlight w:val="lightGray"/>
          <w:lang w:val="en-US"/>
        </w:rPr>
        <w:t>每个</w:t>
      </w:r>
      <w:r>
        <w:rPr>
          <w:color w:val="008000"/>
          <w:sz w:val="24"/>
          <w:highlight w:val="lightGray"/>
          <w:lang w:val="en-US"/>
        </w:rPr>
        <w:t>key</w:t>
      </w:r>
      <w:r>
        <w:rPr>
          <w:color w:val="008000"/>
          <w:sz w:val="24"/>
          <w:highlight w:val="lightGray"/>
          <w:lang w:val="en-US"/>
        </w:rPr>
        <w:t>值的分块数</w:t>
      </w:r>
      <w:r>
        <w:rPr>
          <w:color w:val="008000"/>
          <w:sz w:val="24"/>
          <w:highlight w:val="lightGray"/>
          <w:lang w:val="en-US"/>
        </w:rPr>
        <w:tab/>
      </w:r>
      <w:r>
        <w:rPr>
          <w:color w:val="008000"/>
          <w:sz w:val="24"/>
          <w:highlight w:val="lightGray"/>
          <w:lang w:val="en-US"/>
        </w:rPr>
        <w:tab/>
      </w:r>
    </w:p>
    <w:p w:rsidR="003F5A7E" w:rsidRDefault="003F5A7E" w:rsidP="003F5A7E">
      <w:pPr>
        <w:autoSpaceDE w:val="0"/>
        <w:autoSpaceDN w:val="0"/>
        <w:rPr>
          <w:color w:val="008000"/>
          <w:sz w:val="24"/>
          <w:highlight w:val="lightGray"/>
          <w:lang w:val="en-US"/>
        </w:rPr>
      </w:pPr>
      <w:r>
        <w:rPr>
          <w:b/>
          <w:sz w:val="24"/>
          <w:highlight w:val="lightGray"/>
          <w:lang w:val="en-US"/>
        </w:rPr>
        <w:tab/>
        <w:t xml:space="preserve">CFile* m_file;               </w:t>
      </w:r>
      <w:r>
        <w:rPr>
          <w:color w:val="008000"/>
          <w:sz w:val="24"/>
          <w:highlight w:val="lightGray"/>
          <w:lang w:val="en-US"/>
        </w:rPr>
        <w:t>//</w:t>
      </w:r>
      <w:r>
        <w:rPr>
          <w:color w:val="008000"/>
          <w:sz w:val="24"/>
          <w:highlight w:val="lightGray"/>
          <w:lang w:val="en-US"/>
        </w:rPr>
        <w:t>表示节点所在的文件</w:t>
      </w:r>
    </w:p>
    <w:p w:rsidR="003F5A7E" w:rsidRDefault="003F5A7E" w:rsidP="003F5A7E">
      <w:pPr>
        <w:rPr>
          <w:color w:val="008000"/>
          <w:sz w:val="24"/>
          <w:highlight w:val="lightGray"/>
          <w:lang w:val="en-US"/>
        </w:rPr>
      </w:pPr>
      <w:r>
        <w:rPr>
          <w:b/>
          <w:sz w:val="24"/>
          <w:highlight w:val="lightGray"/>
          <w:lang w:val="en-US"/>
        </w:rPr>
        <w:lastRenderedPageBreak/>
        <w:tab/>
        <w:t xml:space="preserve">BTree* m_BTree;              </w:t>
      </w:r>
      <w:r>
        <w:rPr>
          <w:color w:val="008000"/>
          <w:sz w:val="24"/>
          <w:highlight w:val="lightGray"/>
          <w:lang w:val="en-US"/>
        </w:rPr>
        <w:t>//</w:t>
      </w:r>
      <w:r>
        <w:rPr>
          <w:color w:val="008000"/>
          <w:sz w:val="24"/>
          <w:highlight w:val="lightGray"/>
          <w:lang w:val="en-US"/>
        </w:rPr>
        <w:t>表示节点所在的树</w:t>
      </w:r>
    </w:p>
    <w:p w:rsidR="003F5A7E" w:rsidRDefault="003F5A7E" w:rsidP="003F5A7E">
      <w:pPr>
        <w:rPr>
          <w:rFonts w:ascii="Arial" w:hAnsi="Arial" w:hint="eastAsia"/>
        </w:rPr>
      </w:pPr>
      <w:r>
        <w:rPr>
          <w:rFonts w:ascii="Arial" w:hAnsi="Arial" w:hint="eastAsia"/>
        </w:rPr>
        <w:t xml:space="preserve">    </w:t>
      </w:r>
    </w:p>
    <w:p w:rsidR="003F5A7E" w:rsidRDefault="003F5A7E" w:rsidP="003F5A7E">
      <w:pPr>
        <w:ind w:firstLineChars="200" w:firstLine="420"/>
        <w:rPr>
          <w:rFonts w:ascii="Arial" w:hAnsi="Arial" w:hint="eastAsia"/>
        </w:rPr>
      </w:pPr>
      <w:r>
        <w:rPr>
          <w:rFonts w:ascii="Arial" w:hAnsi="Arial" w:hint="eastAsia"/>
        </w:rPr>
        <w:t>FANOUT</w:t>
      </w:r>
      <w:r>
        <w:rPr>
          <w:rFonts w:ascii="Arial" w:hAnsi="Arial" w:hint="eastAsia"/>
        </w:rPr>
        <w:t>定义为</w:t>
      </w:r>
      <w:r>
        <w:rPr>
          <w:rFonts w:ascii="Arial" w:hAnsi="Arial" w:hint="eastAsia"/>
        </w:rPr>
        <w:t>3.</w:t>
      </w:r>
      <w:r>
        <w:rPr>
          <w:rFonts w:ascii="Arial" w:hAnsi="Arial" w:hint="eastAsia"/>
        </w:rPr>
        <w:t>。数组</w:t>
      </w:r>
      <w:r>
        <w:rPr>
          <w:rFonts w:ascii="Arial" w:hAnsi="Arial" w:hint="eastAsia"/>
        </w:rPr>
        <w:t>m_Key</w:t>
      </w:r>
      <w:r>
        <w:rPr>
          <w:rFonts w:ascii="Arial" w:hAnsi="Arial" w:hint="eastAsia"/>
        </w:rPr>
        <w:t>中存放</w:t>
      </w:r>
      <w:r>
        <w:rPr>
          <w:rFonts w:ascii="Arial" w:hAnsi="Arial" w:hint="eastAsia"/>
        </w:rPr>
        <w:t>key</w:t>
      </w:r>
      <w:r>
        <w:rPr>
          <w:rFonts w:ascii="Arial" w:hAnsi="Arial" w:hint="eastAsia"/>
        </w:rPr>
        <w:t>的值，所以可以存放两个</w:t>
      </w:r>
      <w:r>
        <w:rPr>
          <w:rFonts w:ascii="Arial" w:hAnsi="Arial" w:hint="eastAsia"/>
        </w:rPr>
        <w:t>key</w:t>
      </w:r>
      <w:r>
        <w:rPr>
          <w:rFonts w:ascii="Arial" w:hAnsi="Arial" w:hint="eastAsia"/>
        </w:rPr>
        <w:t>值。</w:t>
      </w:r>
      <w:r>
        <w:rPr>
          <w:rFonts w:ascii="Arial" w:hAnsi="Arial" w:hint="eastAsia"/>
        </w:rPr>
        <w:t>m_iKeyTypeCount</w:t>
      </w:r>
      <w:r>
        <w:rPr>
          <w:rFonts w:ascii="Arial" w:hAnsi="Arial" w:hint="eastAsia"/>
        </w:rPr>
        <w:t>表示数据类型的长度，对于</w:t>
      </w:r>
      <w:r>
        <w:rPr>
          <w:rFonts w:ascii="Arial" w:hAnsi="Arial" w:hint="eastAsia"/>
        </w:rPr>
        <w:t>int</w:t>
      </w:r>
      <w:r>
        <w:rPr>
          <w:rFonts w:ascii="Arial" w:hAnsi="Arial" w:hint="eastAsia"/>
        </w:rPr>
        <w:t>和</w:t>
      </w:r>
      <w:r>
        <w:rPr>
          <w:rFonts w:ascii="Arial" w:hAnsi="Arial" w:hint="eastAsia"/>
        </w:rPr>
        <w:t>float</w:t>
      </w:r>
      <w:r>
        <w:rPr>
          <w:rFonts w:ascii="Arial" w:hAnsi="Arial" w:hint="eastAsia"/>
        </w:rPr>
        <w:t>类型，长度即为</w:t>
      </w:r>
      <w:r>
        <w:rPr>
          <w:rFonts w:ascii="Arial" w:hAnsi="Arial" w:hint="eastAsia"/>
        </w:rPr>
        <w:t>1</w:t>
      </w:r>
      <w:r>
        <w:rPr>
          <w:rFonts w:ascii="Arial" w:hAnsi="Arial" w:hint="eastAsia"/>
        </w:rPr>
        <w:t>，但是对于</w:t>
      </w:r>
      <w:r>
        <w:rPr>
          <w:rFonts w:ascii="Arial" w:hAnsi="Arial" w:hint="eastAsia"/>
        </w:rPr>
        <w:t>char</w:t>
      </w:r>
      <w:r>
        <w:rPr>
          <w:rFonts w:ascii="Arial" w:hAnsi="Arial" w:hint="eastAsia"/>
        </w:rPr>
        <w:t>类型，则根据建表时的情况而定。数组</w:t>
      </w:r>
      <w:r>
        <w:rPr>
          <w:rFonts w:ascii="Arial" w:hAnsi="Arial" w:hint="eastAsia"/>
        </w:rPr>
        <w:t>m_iPointer</w:t>
      </w:r>
      <w:r>
        <w:rPr>
          <w:rFonts w:ascii="Arial" w:hAnsi="Arial" w:hint="eastAsia"/>
        </w:rPr>
        <w:t>表示子节点的地址，所以共有</w:t>
      </w:r>
      <w:r>
        <w:rPr>
          <w:rFonts w:ascii="Arial" w:hAnsi="Arial" w:hint="eastAsia"/>
        </w:rPr>
        <w:t>3</w:t>
      </w:r>
      <w:r>
        <w:rPr>
          <w:rFonts w:ascii="Arial" w:hAnsi="Arial" w:hint="eastAsia"/>
        </w:rPr>
        <w:t>个子节点的地址，表示</w:t>
      </w:r>
      <w:r>
        <w:rPr>
          <w:rFonts w:ascii="Arial" w:hAnsi="Arial" w:hint="eastAsia"/>
        </w:rPr>
        <w:t>block</w:t>
      </w:r>
      <w:r>
        <w:rPr>
          <w:rFonts w:ascii="Arial" w:hAnsi="Arial" w:hint="eastAsia"/>
        </w:rPr>
        <w:t>数中的偏移量。数组</w:t>
      </w:r>
      <w:r>
        <w:rPr>
          <w:rFonts w:ascii="Arial" w:hAnsi="Arial" w:hint="eastAsia"/>
        </w:rPr>
        <w:t>m_FatherPosition</w:t>
      </w:r>
      <w:r>
        <w:rPr>
          <w:rFonts w:ascii="Arial" w:hAnsi="Arial" w:hint="eastAsia"/>
        </w:rPr>
        <w:t>表示父节点的地址，</w:t>
      </w:r>
      <w:r>
        <w:rPr>
          <w:rFonts w:ascii="Arial" w:hAnsi="Arial" w:hint="eastAsia"/>
        </w:rPr>
        <w:t>m_iSelfPosition</w:t>
      </w:r>
      <w:r>
        <w:rPr>
          <w:rFonts w:ascii="Arial" w:hAnsi="Arial" w:hint="eastAsia"/>
        </w:rPr>
        <w:t>表示节点自己在那个</w:t>
      </w:r>
      <w:r>
        <w:rPr>
          <w:rFonts w:ascii="Arial" w:hAnsi="Arial" w:hint="eastAsia"/>
        </w:rPr>
        <w:t>block</w:t>
      </w:r>
      <w:r>
        <w:rPr>
          <w:rFonts w:ascii="Arial" w:hAnsi="Arial" w:hint="eastAsia"/>
        </w:rPr>
        <w:t>中的偏移量。</w:t>
      </w:r>
    </w:p>
    <w:p w:rsidR="003F5A7E" w:rsidRDefault="003F5A7E" w:rsidP="003F5A7E">
      <w:pPr>
        <w:ind w:firstLineChars="200" w:firstLine="420"/>
        <w:rPr>
          <w:rFonts w:ascii="Arial" w:hAnsi="Arial" w:hint="eastAsia"/>
        </w:rPr>
      </w:pPr>
      <w:r>
        <w:rPr>
          <w:rFonts w:ascii="Arial" w:hAnsi="Arial" w:hint="eastAsia"/>
        </w:rPr>
        <w:t>一旦数据类型确定，那么这个节点大小</w:t>
      </w:r>
      <w:r>
        <w:rPr>
          <w:rFonts w:ascii="Arial" w:hAnsi="Arial" w:hint="eastAsia"/>
        </w:rPr>
        <w:t>NodeSize</w:t>
      </w:r>
      <w:r>
        <w:rPr>
          <w:rFonts w:ascii="Arial" w:hAnsi="Arial" w:hint="eastAsia"/>
        </w:rPr>
        <w:t>即确定。</w:t>
      </w:r>
    </w:p>
    <w:p w:rsidR="003F5A7E" w:rsidRDefault="003F5A7E" w:rsidP="003F5A7E">
      <w:pPr>
        <w:autoSpaceDE w:val="0"/>
        <w:autoSpaceDN w:val="0"/>
        <w:rPr>
          <w:sz w:val="24"/>
          <w:highlight w:val="lightGray"/>
          <w:lang w:val="en-US"/>
        </w:rPr>
      </w:pPr>
    </w:p>
    <w:p w:rsidR="003F5A7E" w:rsidRDefault="003F5A7E" w:rsidP="003F5A7E">
      <w:pPr>
        <w:autoSpaceDE w:val="0"/>
        <w:autoSpaceDN w:val="0"/>
        <w:rPr>
          <w:color w:val="008000"/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 xml:space="preserve">NodeSize = </w:t>
      </w:r>
      <w:r>
        <w:rPr>
          <w:b/>
          <w:color w:val="0000FF"/>
          <w:sz w:val="24"/>
          <w:highlight w:val="lightGray"/>
          <w:lang w:val="en-US"/>
        </w:rPr>
        <w:t>sizeof</w:t>
      </w:r>
      <w:r>
        <w:rPr>
          <w:sz w:val="24"/>
          <w:highlight w:val="lightGray"/>
          <w:lang w:val="en-US"/>
        </w:rPr>
        <w:t>(TKeyType) * m_iKeyTypeCount * (FANOUT - 1)</w:t>
      </w:r>
      <w:r>
        <w:rPr>
          <w:sz w:val="24"/>
          <w:highlight w:val="lightGray"/>
          <w:lang w:val="en-US"/>
        </w:rPr>
        <w:tab/>
        <w:t xml:space="preserve">  </w:t>
      </w:r>
      <w:r>
        <w:rPr>
          <w:color w:val="008000"/>
          <w:sz w:val="24"/>
          <w:highlight w:val="lightGray"/>
          <w:lang w:val="en-US"/>
        </w:rPr>
        <w:t>//</w:t>
      </w:r>
      <w:r>
        <w:rPr>
          <w:color w:val="008000"/>
          <w:sz w:val="24"/>
          <w:highlight w:val="lightGray"/>
          <w:lang w:val="en-US"/>
        </w:rPr>
        <w:t>节点的大小</w:t>
      </w:r>
    </w:p>
    <w:p w:rsidR="003F5A7E" w:rsidRDefault="003F5A7E" w:rsidP="003F5A7E">
      <w:pPr>
        <w:ind w:firstLineChars="200" w:firstLine="482"/>
        <w:rPr>
          <w:rFonts w:hint="eastAsia"/>
          <w:sz w:val="24"/>
          <w:highlight w:val="lightGray"/>
          <w:lang w:val="en-US"/>
        </w:rPr>
      </w:pPr>
      <w:r>
        <w:rPr>
          <w:b/>
          <w:sz w:val="24"/>
          <w:highlight w:val="lightGray"/>
          <w:lang w:val="en-US"/>
        </w:rPr>
        <w:tab/>
      </w:r>
      <w:r>
        <w:rPr>
          <w:b/>
          <w:sz w:val="24"/>
          <w:highlight w:val="lightGray"/>
          <w:lang w:val="en-US"/>
        </w:rPr>
        <w:tab/>
        <w:t xml:space="preserve">+ </w:t>
      </w:r>
      <w:r>
        <w:rPr>
          <w:b/>
          <w:color w:val="0000FF"/>
          <w:sz w:val="24"/>
          <w:highlight w:val="lightGray"/>
          <w:lang w:val="en-US"/>
        </w:rPr>
        <w:t>sizeof</w:t>
      </w:r>
      <w:r>
        <w:rPr>
          <w:sz w:val="24"/>
          <w:highlight w:val="lightGray"/>
          <w:lang w:val="en-US"/>
        </w:rPr>
        <w:t>(</w:t>
      </w:r>
      <w:r>
        <w:rPr>
          <w:b/>
          <w:color w:val="0000FF"/>
          <w:sz w:val="24"/>
          <w:highlight w:val="lightGray"/>
          <w:lang w:val="en-US"/>
        </w:rPr>
        <w:t>int</w:t>
      </w:r>
      <w:r>
        <w:rPr>
          <w:sz w:val="24"/>
          <w:highlight w:val="lightGray"/>
          <w:lang w:val="en-US"/>
        </w:rPr>
        <w:t>) * (FANOUT + 1) * 2 + 1;</w:t>
      </w:r>
      <w:r>
        <w:rPr>
          <w:rFonts w:hint="eastAsia"/>
          <w:sz w:val="24"/>
          <w:highlight w:val="lightGray"/>
          <w:lang w:val="en-US"/>
        </w:rPr>
        <w:t xml:space="preserve">    //3</w:t>
      </w:r>
      <w:r>
        <w:rPr>
          <w:rFonts w:hint="eastAsia"/>
          <w:sz w:val="24"/>
          <w:highlight w:val="lightGray"/>
          <w:lang w:val="en-US"/>
        </w:rPr>
        <w:t>个子节点加</w:t>
      </w:r>
      <w:r>
        <w:rPr>
          <w:rFonts w:hint="eastAsia"/>
          <w:sz w:val="24"/>
          <w:highlight w:val="lightGray"/>
          <w:lang w:val="en-US"/>
        </w:rPr>
        <w:t>1</w:t>
      </w:r>
      <w:r>
        <w:rPr>
          <w:rFonts w:hint="eastAsia"/>
          <w:sz w:val="24"/>
          <w:highlight w:val="lightGray"/>
          <w:lang w:val="en-US"/>
        </w:rPr>
        <w:t>个父节点</w:t>
      </w:r>
    </w:p>
    <w:p w:rsidR="003F5A7E" w:rsidRDefault="003F5A7E" w:rsidP="003F5A7E">
      <w:pPr>
        <w:ind w:firstLineChars="200" w:firstLine="420"/>
        <w:rPr>
          <w:rFonts w:ascii="Arial" w:hAnsi="Arial" w:hint="eastAsia"/>
        </w:rPr>
      </w:pPr>
    </w:p>
    <w:p w:rsidR="003F5A7E" w:rsidRDefault="003F5A7E" w:rsidP="003F5A7E">
      <w:pPr>
        <w:rPr>
          <w:rFonts w:ascii="Arial" w:hAnsi="Arial" w:hint="eastAsia"/>
        </w:rPr>
      </w:pPr>
      <w:r>
        <w:rPr>
          <w:rFonts w:ascii="Arial" w:hAnsi="Arial" w:hint="eastAsia"/>
        </w:rPr>
        <w:t xml:space="preserve">  B+</w:t>
      </w:r>
      <w:r>
        <w:rPr>
          <w:rFonts w:ascii="Arial" w:hAnsi="Arial" w:hint="eastAsia"/>
        </w:rPr>
        <w:t>树的操作其实是建立在对节点的操作上的。</w:t>
      </w:r>
    </w:p>
    <w:p w:rsidR="003F5A7E" w:rsidRDefault="003F5A7E" w:rsidP="003F5A7E">
      <w:pPr>
        <w:rPr>
          <w:rFonts w:ascii="Arial" w:hAnsi="Arial" w:hint="eastAsia"/>
        </w:rPr>
      </w:pPr>
    </w:p>
    <w:p w:rsidR="003F5A7E" w:rsidRDefault="003F5A7E" w:rsidP="003F5A7E">
      <w:pPr>
        <w:rPr>
          <w:rFonts w:ascii="Arial" w:hAnsi="Arial" w:hint="eastAsia"/>
        </w:rPr>
      </w:pPr>
      <w:r>
        <w:rPr>
          <w:rFonts w:ascii="Arial" w:hAnsi="Arial" w:hint="eastAsia"/>
        </w:rPr>
        <w:t xml:space="preserve"> 1. </w:t>
      </w:r>
      <w:r>
        <w:rPr>
          <w:rFonts w:ascii="Arial" w:hAnsi="Arial" w:hint="eastAsia"/>
        </w:rPr>
        <w:t>节点构造函数</w:t>
      </w:r>
    </w:p>
    <w:p w:rsidR="003F5A7E" w:rsidRDefault="003F5A7E" w:rsidP="003F5A7E">
      <w:pPr>
        <w:autoSpaceDE w:val="0"/>
        <w:autoSpaceDN w:val="0"/>
        <w:rPr>
          <w:sz w:val="24"/>
          <w:highlight w:val="lightGray"/>
          <w:lang w:val="en-US"/>
        </w:rPr>
      </w:pPr>
      <w:r>
        <w:rPr>
          <w:b/>
          <w:color w:val="0000FF"/>
          <w:sz w:val="24"/>
          <w:highlight w:val="lightGray"/>
          <w:lang w:val="en-US"/>
        </w:rPr>
        <w:t>template</w:t>
      </w:r>
      <w:r>
        <w:rPr>
          <w:b/>
          <w:sz w:val="24"/>
          <w:highlight w:val="lightGray"/>
          <w:lang w:val="en-US"/>
        </w:rPr>
        <w:t xml:space="preserve"> &lt;</w:t>
      </w:r>
      <w:r>
        <w:rPr>
          <w:b/>
          <w:color w:val="0000FF"/>
          <w:sz w:val="24"/>
          <w:highlight w:val="lightGray"/>
          <w:lang w:val="en-US"/>
        </w:rPr>
        <w:t>class</w:t>
      </w:r>
      <w:r>
        <w:rPr>
          <w:b/>
          <w:sz w:val="24"/>
          <w:highlight w:val="lightGray"/>
          <w:lang w:val="en-US"/>
        </w:rPr>
        <w:t xml:space="preserve"> TKeyType&gt;</w:t>
      </w:r>
    </w:p>
    <w:p w:rsidR="003F5A7E" w:rsidRDefault="003F5A7E" w:rsidP="003F5A7E">
      <w:pPr>
        <w:rPr>
          <w:rFonts w:ascii="Arial" w:hAnsi="Arial" w:hint="eastAsia"/>
        </w:rPr>
      </w:pPr>
      <w:r>
        <w:rPr>
          <w:sz w:val="24"/>
          <w:highlight w:val="lightGray"/>
          <w:lang w:val="en-US"/>
        </w:rPr>
        <w:t>Node&lt;TKeyType&gt;::Node(</w:t>
      </w:r>
      <w:r>
        <w:rPr>
          <w:b/>
          <w:color w:val="0000FF"/>
          <w:sz w:val="24"/>
          <w:highlight w:val="lightGray"/>
          <w:lang w:val="en-US"/>
        </w:rPr>
        <w:t>int</w:t>
      </w:r>
      <w:r>
        <w:rPr>
          <w:b/>
          <w:sz w:val="24"/>
          <w:highlight w:val="lightGray"/>
          <w:lang w:val="en-US"/>
        </w:rPr>
        <w:t xml:space="preserve"> TypeCount, BTree* Tree)</w:t>
      </w:r>
      <w:r>
        <w:rPr>
          <w:rFonts w:hint="eastAsia"/>
          <w:b/>
          <w:sz w:val="24"/>
          <w:highlight w:val="lightGray"/>
          <w:lang w:val="en-US"/>
        </w:rPr>
        <w:t xml:space="preserve">    </w:t>
      </w:r>
    </w:p>
    <w:p w:rsidR="003F5A7E" w:rsidRDefault="003F5A7E" w:rsidP="003F5A7E">
      <w:pPr>
        <w:rPr>
          <w:rFonts w:ascii="Arial" w:hAnsi="Arial" w:hint="eastAsia"/>
        </w:rPr>
      </w:pPr>
      <w:r>
        <w:rPr>
          <w:rFonts w:ascii="Arial" w:hAnsi="Arial" w:hint="eastAsia"/>
        </w:rPr>
        <w:t>其中</w:t>
      </w:r>
      <w:r>
        <w:rPr>
          <w:rFonts w:ascii="Arial" w:hAnsi="Arial" w:hint="eastAsia"/>
        </w:rPr>
        <w:t>TypeCount</w:t>
      </w:r>
      <w:r>
        <w:rPr>
          <w:rFonts w:ascii="Arial" w:hAnsi="Arial" w:hint="eastAsia"/>
        </w:rPr>
        <w:t>表示数据长度，</w:t>
      </w:r>
      <w:r>
        <w:rPr>
          <w:rFonts w:ascii="Arial" w:hAnsi="Arial" w:hint="eastAsia"/>
        </w:rPr>
        <w:t>Tree</w:t>
      </w:r>
      <w:r>
        <w:rPr>
          <w:rFonts w:ascii="Arial" w:hAnsi="Arial" w:hint="eastAsia"/>
        </w:rPr>
        <w:t>表示这个节点所在的树。在这个构造函数中，我们将所有的数据都初始化，将</w:t>
      </w:r>
      <w:r>
        <w:rPr>
          <w:rFonts w:ascii="Arial" w:hAnsi="Arial" w:hint="eastAsia"/>
        </w:rPr>
        <w:t>m_count</w:t>
      </w:r>
      <w:r>
        <w:rPr>
          <w:rFonts w:ascii="Arial" w:hAnsi="Arial" w:hint="eastAsia"/>
        </w:rPr>
        <w:t>值为</w:t>
      </w:r>
      <w:r>
        <w:rPr>
          <w:rFonts w:ascii="Arial" w:hAnsi="Arial" w:hint="eastAsia"/>
        </w:rPr>
        <w:t>-1</w:t>
      </w:r>
      <w:r>
        <w:rPr>
          <w:rFonts w:ascii="Arial" w:hAnsi="Arial" w:hint="eastAsia"/>
        </w:rPr>
        <w:t>，所属文件</w:t>
      </w:r>
      <w:r>
        <w:rPr>
          <w:rFonts w:ascii="Arial" w:hAnsi="Arial" w:hint="eastAsia"/>
        </w:rPr>
        <w:t>m_file</w:t>
      </w:r>
      <w:r>
        <w:rPr>
          <w:rFonts w:ascii="Arial" w:hAnsi="Arial" w:hint="eastAsia"/>
        </w:rPr>
        <w:t>值为空，要等到建立文件时，再将文件名赋给它。将</w:t>
      </w:r>
      <w:r>
        <w:rPr>
          <w:rFonts w:ascii="Arial" w:hAnsi="Arial" w:hint="eastAsia"/>
        </w:rPr>
        <w:t>m_iPointer</w:t>
      </w:r>
      <w:r>
        <w:rPr>
          <w:rFonts w:ascii="Arial" w:hAnsi="Arial" w:hint="eastAsia"/>
        </w:rPr>
        <w:t>、</w:t>
      </w:r>
      <w:r>
        <w:rPr>
          <w:rFonts w:ascii="Arial" w:hAnsi="Arial" w:hint="eastAsia"/>
        </w:rPr>
        <w:t>m_iFatherPosition</w:t>
      </w:r>
      <w:r>
        <w:rPr>
          <w:rFonts w:ascii="Arial" w:hAnsi="Arial" w:hint="eastAsia"/>
        </w:rPr>
        <w:t>、</w:t>
      </w:r>
      <w:r>
        <w:rPr>
          <w:rFonts w:ascii="Arial" w:hAnsi="Arial" w:hint="eastAsia"/>
        </w:rPr>
        <w:t>m_iSelfPosition</w:t>
      </w:r>
      <w:r>
        <w:rPr>
          <w:rFonts w:ascii="Arial" w:hAnsi="Arial" w:hint="eastAsia"/>
        </w:rPr>
        <w:t>的值都值为</w:t>
      </w:r>
      <w:r>
        <w:rPr>
          <w:rFonts w:ascii="Arial" w:hAnsi="Arial" w:hint="eastAsia"/>
        </w:rPr>
        <w:t>-1</w:t>
      </w:r>
      <w:r>
        <w:rPr>
          <w:rFonts w:ascii="Arial" w:hAnsi="Arial" w:hint="eastAsia"/>
        </w:rPr>
        <w:t>。因为我们在向</w:t>
      </w:r>
      <w:r>
        <w:rPr>
          <w:rFonts w:ascii="Arial" w:hAnsi="Arial" w:hint="eastAsia"/>
        </w:rPr>
        <w:t>B+</w:t>
      </w:r>
      <w:r>
        <w:rPr>
          <w:rFonts w:ascii="Arial" w:hAnsi="Arial" w:hint="eastAsia"/>
        </w:rPr>
        <w:t>树中插入一个节点时，首先要建立一个空的节点，并对其进行初始化，并为节点开辟存储空间：</w:t>
      </w:r>
    </w:p>
    <w:p w:rsidR="003F5A7E" w:rsidRDefault="003F5A7E" w:rsidP="003F5A7E">
      <w:pPr>
        <w:autoSpaceDE w:val="0"/>
        <w:autoSpaceDN w:val="0"/>
        <w:rPr>
          <w:sz w:val="24"/>
          <w:highlight w:val="lightGray"/>
          <w:lang w:val="en-US"/>
        </w:rPr>
      </w:pPr>
      <w:r>
        <w:rPr>
          <w:b/>
          <w:color w:val="0000FF"/>
          <w:sz w:val="24"/>
          <w:highlight w:val="lightGray"/>
          <w:lang w:val="en-US"/>
        </w:rPr>
        <w:t>for</w:t>
      </w:r>
      <w:r>
        <w:rPr>
          <w:sz w:val="24"/>
          <w:highlight w:val="lightGray"/>
          <w:lang w:val="en-US"/>
        </w:rPr>
        <w:t>(</w:t>
      </w:r>
      <w:r>
        <w:rPr>
          <w:b/>
          <w:color w:val="0000FF"/>
          <w:sz w:val="24"/>
          <w:highlight w:val="lightGray"/>
          <w:lang w:val="en-US"/>
        </w:rPr>
        <w:t>int</w:t>
      </w:r>
      <w:r>
        <w:rPr>
          <w:b/>
          <w:sz w:val="24"/>
          <w:highlight w:val="lightGray"/>
          <w:lang w:val="en-US"/>
        </w:rPr>
        <w:t xml:space="preserve"> j = 0; j &lt; FANOUT - 1; ++j)</w:t>
      </w:r>
    </w:p>
    <w:p w:rsidR="003F5A7E" w:rsidRDefault="003F5A7E" w:rsidP="003F5A7E">
      <w:pPr>
        <w:rPr>
          <w:b/>
          <w:sz w:val="24"/>
          <w:highlight w:val="lightGray"/>
          <w:lang w:val="en-US"/>
        </w:rPr>
      </w:pPr>
      <w:r>
        <w:rPr>
          <w:b/>
          <w:sz w:val="24"/>
          <w:highlight w:val="lightGray"/>
          <w:lang w:val="en-US"/>
        </w:rPr>
        <w:tab/>
      </w:r>
      <w:r>
        <w:rPr>
          <w:b/>
          <w:sz w:val="24"/>
          <w:highlight w:val="lightGray"/>
          <w:lang w:val="en-US"/>
        </w:rPr>
        <w:tab/>
        <w:t xml:space="preserve">m_Key[j] = </w:t>
      </w:r>
      <w:r>
        <w:rPr>
          <w:b/>
          <w:color w:val="0000FF"/>
          <w:sz w:val="24"/>
          <w:highlight w:val="lightGray"/>
          <w:lang w:val="en-US"/>
        </w:rPr>
        <w:t>new</w:t>
      </w:r>
      <w:r>
        <w:rPr>
          <w:b/>
          <w:sz w:val="24"/>
          <w:highlight w:val="lightGray"/>
          <w:lang w:val="en-US"/>
        </w:rPr>
        <w:t xml:space="preserve"> TKeyType[m_iKeyTypeCount];</w:t>
      </w:r>
    </w:p>
    <w:p w:rsidR="003F5A7E" w:rsidRDefault="003F5A7E" w:rsidP="003F5A7E">
      <w:pPr>
        <w:ind w:firstLineChars="200" w:firstLine="420"/>
        <w:rPr>
          <w:rFonts w:ascii="Arial" w:hAnsi="Arial" w:hint="eastAsia"/>
        </w:rPr>
      </w:pPr>
      <w:r>
        <w:rPr>
          <w:rFonts w:ascii="Arial" w:hAnsi="Arial" w:hint="eastAsia"/>
        </w:rPr>
        <w:t>同时，我们根据数据类型，计算出节点的大小。</w:t>
      </w:r>
    </w:p>
    <w:p w:rsidR="003F5A7E" w:rsidRDefault="003F5A7E" w:rsidP="003F5A7E">
      <w:pPr>
        <w:ind w:firstLineChars="200" w:firstLine="420"/>
        <w:rPr>
          <w:rFonts w:ascii="Arial" w:hAnsi="Arial" w:hint="eastAsia"/>
          <w:lang w:val="en-US"/>
        </w:rPr>
      </w:pPr>
    </w:p>
    <w:p w:rsidR="003F5A7E" w:rsidRDefault="003F5A7E" w:rsidP="003F5A7E">
      <w:pPr>
        <w:rPr>
          <w:rFonts w:ascii="Arial" w:hAnsi="Arial" w:hint="eastAsia"/>
          <w:lang w:val="en-US"/>
        </w:rPr>
      </w:pPr>
      <w:r>
        <w:rPr>
          <w:rFonts w:ascii="Arial" w:hAnsi="Arial" w:hint="eastAsia"/>
          <w:lang w:val="en-US"/>
        </w:rPr>
        <w:t>2.</w:t>
      </w:r>
      <w:r>
        <w:rPr>
          <w:rFonts w:ascii="Arial" w:hAnsi="Arial" w:hint="eastAsia"/>
          <w:lang w:val="en-US"/>
        </w:rPr>
        <w:t>获得节点第</w:t>
      </w:r>
      <w:r>
        <w:rPr>
          <w:rFonts w:ascii="Arial" w:hAnsi="Arial" w:hint="eastAsia"/>
          <w:lang w:val="en-US"/>
        </w:rPr>
        <w:t>index</w:t>
      </w:r>
      <w:r>
        <w:rPr>
          <w:rFonts w:ascii="Arial" w:hAnsi="Arial" w:hint="eastAsia"/>
          <w:lang w:val="en-US"/>
        </w:rPr>
        <w:t>个子节点的地址</w:t>
      </w:r>
    </w:p>
    <w:p w:rsidR="003F5A7E" w:rsidRDefault="003F5A7E" w:rsidP="003F5A7E">
      <w:pPr>
        <w:autoSpaceDE w:val="0"/>
        <w:autoSpaceDN w:val="0"/>
        <w:rPr>
          <w:sz w:val="24"/>
          <w:highlight w:val="lightGray"/>
          <w:lang w:val="en-US"/>
        </w:rPr>
      </w:pPr>
      <w:r>
        <w:rPr>
          <w:b/>
          <w:color w:val="0000FF"/>
          <w:sz w:val="24"/>
          <w:highlight w:val="lightGray"/>
          <w:lang w:val="en-US"/>
        </w:rPr>
        <w:t>template</w:t>
      </w:r>
      <w:r>
        <w:rPr>
          <w:b/>
          <w:sz w:val="24"/>
          <w:highlight w:val="lightGray"/>
          <w:lang w:val="en-US"/>
        </w:rPr>
        <w:t xml:space="preserve"> &lt;</w:t>
      </w:r>
      <w:r>
        <w:rPr>
          <w:b/>
          <w:color w:val="0000FF"/>
          <w:sz w:val="24"/>
          <w:highlight w:val="lightGray"/>
          <w:lang w:val="en-US"/>
        </w:rPr>
        <w:t>class</w:t>
      </w:r>
      <w:r>
        <w:rPr>
          <w:b/>
          <w:sz w:val="24"/>
          <w:highlight w:val="lightGray"/>
          <w:lang w:val="en-US"/>
        </w:rPr>
        <w:t xml:space="preserve"> TKeyType&gt;</w:t>
      </w:r>
    </w:p>
    <w:p w:rsidR="003F5A7E" w:rsidRDefault="003F5A7E" w:rsidP="003F5A7E">
      <w:pPr>
        <w:rPr>
          <w:sz w:val="24"/>
          <w:highlight w:val="lightGray"/>
          <w:lang w:val="en-US"/>
        </w:rPr>
      </w:pPr>
      <w:r>
        <w:rPr>
          <w:b/>
          <w:color w:val="0000FF"/>
          <w:sz w:val="24"/>
          <w:highlight w:val="lightGray"/>
          <w:lang w:val="en-US"/>
        </w:rPr>
        <w:t>void</w:t>
      </w:r>
      <w:r>
        <w:rPr>
          <w:b/>
          <w:sz w:val="24"/>
          <w:highlight w:val="lightGray"/>
          <w:lang w:val="en-US"/>
        </w:rPr>
        <w:t xml:space="preserve"> Node&lt;TKeyType&gt;::GetPointer(</w:t>
      </w:r>
      <w:r>
        <w:rPr>
          <w:b/>
          <w:color w:val="0000FF"/>
          <w:sz w:val="24"/>
          <w:highlight w:val="lightGray"/>
          <w:lang w:val="en-US"/>
        </w:rPr>
        <w:t>int</w:t>
      </w:r>
      <w:r>
        <w:rPr>
          <w:b/>
          <w:sz w:val="24"/>
          <w:highlight w:val="lightGray"/>
          <w:lang w:val="en-US"/>
        </w:rPr>
        <w:t xml:space="preserve"> Index, </w:t>
      </w:r>
      <w:r>
        <w:rPr>
          <w:b/>
          <w:color w:val="0000FF"/>
          <w:sz w:val="24"/>
          <w:highlight w:val="lightGray"/>
          <w:lang w:val="en-US"/>
        </w:rPr>
        <w:t>int</w:t>
      </w:r>
      <w:r>
        <w:rPr>
          <w:sz w:val="24"/>
          <w:highlight w:val="lightGray"/>
          <w:lang w:val="en-US"/>
        </w:rPr>
        <w:t xml:space="preserve">&amp; PositionBlock, </w:t>
      </w:r>
      <w:r>
        <w:rPr>
          <w:b/>
          <w:color w:val="0000FF"/>
          <w:sz w:val="24"/>
          <w:highlight w:val="lightGray"/>
          <w:lang w:val="en-US"/>
        </w:rPr>
        <w:t>int</w:t>
      </w:r>
      <w:r>
        <w:rPr>
          <w:sz w:val="24"/>
          <w:highlight w:val="lightGray"/>
          <w:lang w:val="en-US"/>
        </w:rPr>
        <w:t>&amp; PositionOffset)</w:t>
      </w:r>
    </w:p>
    <w:p w:rsidR="003F5A7E" w:rsidRDefault="003F5A7E" w:rsidP="003F5A7E">
      <w:pPr>
        <w:ind w:firstLineChars="200" w:firstLine="420"/>
        <w:rPr>
          <w:rFonts w:ascii="Arial" w:hAnsi="Arial" w:hint="eastAsia"/>
        </w:rPr>
      </w:pPr>
      <w:r>
        <w:rPr>
          <w:rFonts w:ascii="Arial" w:hAnsi="Arial" w:hint="eastAsia"/>
        </w:rPr>
        <w:t>知道一个节点，那么我们很有必要知道它的子节点的地址，因为树的插入和删除都要用到。这里</w:t>
      </w:r>
      <w:r>
        <w:rPr>
          <w:rFonts w:ascii="Arial" w:hAnsi="Arial" w:hint="eastAsia"/>
        </w:rPr>
        <w:t>index</w:t>
      </w:r>
      <w:r>
        <w:rPr>
          <w:rFonts w:ascii="Arial" w:hAnsi="Arial" w:hint="eastAsia"/>
        </w:rPr>
        <w:t>表示这个节点的第几个节点，</w:t>
      </w:r>
      <w:r>
        <w:rPr>
          <w:rFonts w:ascii="Arial" w:hAnsi="Arial" w:hint="eastAsia"/>
        </w:rPr>
        <w:t>index</w:t>
      </w:r>
      <w:r>
        <w:rPr>
          <w:rFonts w:ascii="Arial" w:hAnsi="Arial" w:hint="eastAsia"/>
        </w:rPr>
        <w:t>只能取</w:t>
      </w:r>
      <w:r>
        <w:rPr>
          <w:rFonts w:ascii="Arial" w:hAnsi="Arial" w:hint="eastAsia"/>
        </w:rPr>
        <w:t>0</w:t>
      </w:r>
      <w:r>
        <w:rPr>
          <w:rFonts w:ascii="Arial" w:hAnsi="Arial" w:hint="eastAsia"/>
        </w:rPr>
        <w:t>、</w:t>
      </w:r>
      <w:r>
        <w:rPr>
          <w:rFonts w:ascii="Arial" w:hAnsi="Arial" w:hint="eastAsia"/>
        </w:rPr>
        <w:t>1</w:t>
      </w:r>
      <w:r>
        <w:rPr>
          <w:rFonts w:ascii="Arial" w:hAnsi="Arial" w:hint="eastAsia"/>
        </w:rPr>
        <w:t>、</w:t>
      </w:r>
      <w:r>
        <w:rPr>
          <w:rFonts w:ascii="Arial" w:hAnsi="Arial" w:hint="eastAsia"/>
        </w:rPr>
        <w:t>2</w:t>
      </w:r>
      <w:r>
        <w:rPr>
          <w:rFonts w:ascii="Arial" w:hAnsi="Arial" w:hint="eastAsia"/>
        </w:rPr>
        <w:t>，</w:t>
      </w:r>
      <w:r>
        <w:rPr>
          <w:rFonts w:ascii="Arial" w:hAnsi="Arial" w:hint="eastAsia"/>
        </w:rPr>
        <w:t>PositionBlock</w:t>
      </w:r>
      <w:r>
        <w:rPr>
          <w:rFonts w:ascii="Arial" w:hAnsi="Arial" w:hint="eastAsia"/>
        </w:rPr>
        <w:t>和</w:t>
      </w:r>
      <w:r>
        <w:rPr>
          <w:rFonts w:ascii="Arial" w:hAnsi="Arial" w:hint="eastAsia"/>
        </w:rPr>
        <w:t>PositionOffset</w:t>
      </w:r>
      <w:r>
        <w:rPr>
          <w:rFonts w:ascii="Arial" w:hAnsi="Arial" w:hint="eastAsia"/>
        </w:rPr>
        <w:t>是我们想要得到的值，通过引用来改变他们的值。我们已经知道，数组</w:t>
      </w:r>
      <w:r>
        <w:rPr>
          <w:rFonts w:ascii="Arial" w:hAnsi="Arial" w:hint="eastAsia"/>
        </w:rPr>
        <w:t>m_iPointer</w:t>
      </w:r>
      <w:r>
        <w:rPr>
          <w:rFonts w:ascii="Arial" w:hAnsi="Arial" w:hint="eastAsia"/>
        </w:rPr>
        <w:t>是存放子节点地址的，所以只需将数组</w:t>
      </w:r>
      <w:r>
        <w:rPr>
          <w:rFonts w:ascii="Arial" w:hAnsi="Arial" w:hint="eastAsia"/>
        </w:rPr>
        <w:t>m_iPointer</w:t>
      </w:r>
      <w:r>
        <w:rPr>
          <w:rFonts w:ascii="Arial" w:hAnsi="Arial" w:hint="eastAsia"/>
        </w:rPr>
        <w:t>中的值对应的赋给</w:t>
      </w:r>
      <w:r>
        <w:rPr>
          <w:rFonts w:ascii="Arial" w:hAnsi="Arial" w:hint="eastAsia"/>
        </w:rPr>
        <w:t>PositionBlock</w:t>
      </w:r>
      <w:r>
        <w:rPr>
          <w:rFonts w:ascii="Arial" w:hAnsi="Arial" w:hint="eastAsia"/>
        </w:rPr>
        <w:t>和</w:t>
      </w:r>
      <w:r>
        <w:rPr>
          <w:rFonts w:ascii="Arial" w:hAnsi="Arial" w:hint="eastAsia"/>
        </w:rPr>
        <w:t>PositionOffset</w:t>
      </w:r>
      <w:r>
        <w:rPr>
          <w:rFonts w:ascii="Arial" w:hAnsi="Arial" w:hint="eastAsia"/>
        </w:rPr>
        <w:t>即可。如果</w:t>
      </w:r>
      <w:r>
        <w:rPr>
          <w:rFonts w:ascii="Arial" w:hAnsi="Arial" w:hint="eastAsia"/>
        </w:rPr>
        <w:t>index</w:t>
      </w:r>
      <w:r>
        <w:rPr>
          <w:rFonts w:ascii="Arial" w:hAnsi="Arial" w:hint="eastAsia"/>
        </w:rPr>
        <w:t>的值不是</w:t>
      </w:r>
      <w:r>
        <w:rPr>
          <w:rFonts w:ascii="Arial" w:hAnsi="Arial" w:hint="eastAsia"/>
        </w:rPr>
        <w:t>0</w:t>
      </w:r>
      <w:r>
        <w:rPr>
          <w:rFonts w:ascii="Arial" w:hAnsi="Arial" w:hint="eastAsia"/>
        </w:rPr>
        <w:t>、</w:t>
      </w:r>
      <w:r>
        <w:rPr>
          <w:rFonts w:ascii="Arial" w:hAnsi="Arial" w:hint="eastAsia"/>
        </w:rPr>
        <w:t>1</w:t>
      </w:r>
      <w:r>
        <w:rPr>
          <w:rFonts w:ascii="Arial" w:hAnsi="Arial" w:hint="eastAsia"/>
        </w:rPr>
        <w:t>、</w:t>
      </w:r>
      <w:r>
        <w:rPr>
          <w:rFonts w:ascii="Arial" w:hAnsi="Arial" w:hint="eastAsia"/>
        </w:rPr>
        <w:t>2</w:t>
      </w:r>
      <w:r>
        <w:rPr>
          <w:rFonts w:ascii="Arial" w:hAnsi="Arial" w:hint="eastAsia"/>
        </w:rPr>
        <w:t>，那么我们就将</w:t>
      </w:r>
      <w:r>
        <w:rPr>
          <w:rFonts w:ascii="Arial" w:hAnsi="Arial" w:hint="eastAsia"/>
        </w:rPr>
        <w:t>PositionBlock</w:t>
      </w:r>
      <w:r>
        <w:rPr>
          <w:rFonts w:ascii="Arial" w:hAnsi="Arial" w:hint="eastAsia"/>
        </w:rPr>
        <w:t>和</w:t>
      </w:r>
      <w:r>
        <w:rPr>
          <w:rFonts w:ascii="Arial" w:hAnsi="Arial" w:hint="eastAsia"/>
        </w:rPr>
        <w:t>PositionOffset</w:t>
      </w:r>
      <w:r>
        <w:rPr>
          <w:rFonts w:ascii="Arial" w:hAnsi="Arial" w:hint="eastAsia"/>
        </w:rPr>
        <w:t>的值设为</w:t>
      </w:r>
      <w:r>
        <w:rPr>
          <w:rFonts w:ascii="Arial" w:hAnsi="Arial" w:hint="eastAsia"/>
        </w:rPr>
        <w:t>-1.</w:t>
      </w:r>
    </w:p>
    <w:p w:rsidR="003F5A7E" w:rsidRDefault="003F5A7E" w:rsidP="003F5A7E">
      <w:pPr>
        <w:ind w:firstLineChars="200" w:firstLine="420"/>
        <w:rPr>
          <w:rFonts w:ascii="Arial" w:hAnsi="Arial" w:hint="eastAsia"/>
          <w:lang w:val="en-US"/>
        </w:rPr>
      </w:pPr>
    </w:p>
    <w:p w:rsidR="003F5A7E" w:rsidRDefault="003F5A7E" w:rsidP="003F5A7E">
      <w:pPr>
        <w:rPr>
          <w:rFonts w:hint="eastAsia"/>
          <w:color w:val="008000"/>
          <w:sz w:val="24"/>
          <w:highlight w:val="lightGray"/>
          <w:lang w:val="en-US"/>
        </w:rPr>
      </w:pPr>
      <w:r>
        <w:rPr>
          <w:rFonts w:ascii="Arial" w:hAnsi="Arial" w:hint="eastAsia"/>
        </w:rPr>
        <w:t>3.</w:t>
      </w:r>
      <w:r>
        <w:rPr>
          <w:rFonts w:ascii="Arial" w:hAnsi="Arial" w:hint="eastAsia"/>
        </w:rPr>
        <w:t>设置节点第</w:t>
      </w:r>
      <w:r>
        <w:rPr>
          <w:rFonts w:ascii="Arial" w:hAnsi="Arial" w:hint="eastAsia"/>
        </w:rPr>
        <w:t>index</w:t>
      </w:r>
      <w:r>
        <w:rPr>
          <w:rFonts w:ascii="Arial" w:hAnsi="Arial" w:hint="eastAsia"/>
        </w:rPr>
        <w:t>个子节点的地址</w:t>
      </w:r>
    </w:p>
    <w:p w:rsidR="003F5A7E" w:rsidRDefault="003F5A7E" w:rsidP="003F5A7E">
      <w:pPr>
        <w:autoSpaceDE w:val="0"/>
        <w:autoSpaceDN w:val="0"/>
        <w:rPr>
          <w:sz w:val="24"/>
          <w:highlight w:val="lightGray"/>
          <w:lang w:val="en-US"/>
        </w:rPr>
      </w:pPr>
      <w:r>
        <w:rPr>
          <w:b/>
          <w:color w:val="0000FF"/>
          <w:sz w:val="24"/>
          <w:highlight w:val="lightGray"/>
          <w:lang w:val="en-US"/>
        </w:rPr>
        <w:t>template</w:t>
      </w:r>
      <w:r>
        <w:rPr>
          <w:b/>
          <w:sz w:val="24"/>
          <w:highlight w:val="lightGray"/>
          <w:lang w:val="en-US"/>
        </w:rPr>
        <w:t xml:space="preserve"> &lt;</w:t>
      </w:r>
      <w:r>
        <w:rPr>
          <w:b/>
          <w:color w:val="0000FF"/>
          <w:sz w:val="24"/>
          <w:highlight w:val="lightGray"/>
          <w:lang w:val="en-US"/>
        </w:rPr>
        <w:t>class</w:t>
      </w:r>
      <w:r>
        <w:rPr>
          <w:b/>
          <w:sz w:val="24"/>
          <w:highlight w:val="lightGray"/>
          <w:lang w:val="en-US"/>
        </w:rPr>
        <w:t xml:space="preserve"> TKeyType&gt;</w:t>
      </w:r>
    </w:p>
    <w:p w:rsidR="003F5A7E" w:rsidRDefault="003F5A7E" w:rsidP="003F5A7E">
      <w:pPr>
        <w:rPr>
          <w:color w:val="008000"/>
          <w:sz w:val="24"/>
          <w:highlight w:val="lightGray"/>
          <w:lang w:val="en-US"/>
        </w:rPr>
      </w:pPr>
      <w:r>
        <w:rPr>
          <w:b/>
          <w:color w:val="0000FF"/>
          <w:sz w:val="24"/>
          <w:highlight w:val="lightGray"/>
          <w:lang w:val="en-US"/>
        </w:rPr>
        <w:t>void</w:t>
      </w:r>
      <w:r>
        <w:rPr>
          <w:b/>
          <w:sz w:val="24"/>
          <w:highlight w:val="lightGray"/>
          <w:lang w:val="en-US"/>
        </w:rPr>
        <w:t xml:space="preserve"> Node&lt;TKeyType&gt;::SetPointer(</w:t>
      </w:r>
      <w:r>
        <w:rPr>
          <w:b/>
          <w:color w:val="0000FF"/>
          <w:sz w:val="24"/>
          <w:highlight w:val="lightGray"/>
          <w:lang w:val="en-US"/>
        </w:rPr>
        <w:t>int</w:t>
      </w:r>
      <w:r>
        <w:rPr>
          <w:b/>
          <w:sz w:val="24"/>
          <w:highlight w:val="lightGray"/>
          <w:lang w:val="en-US"/>
        </w:rPr>
        <w:t xml:space="preserve"> Index, </w:t>
      </w:r>
      <w:r>
        <w:rPr>
          <w:b/>
          <w:color w:val="0000FF"/>
          <w:sz w:val="24"/>
          <w:highlight w:val="lightGray"/>
          <w:lang w:val="en-US"/>
        </w:rPr>
        <w:t>int</w:t>
      </w:r>
      <w:r>
        <w:rPr>
          <w:b/>
          <w:sz w:val="24"/>
          <w:highlight w:val="lightGray"/>
          <w:lang w:val="en-US"/>
        </w:rPr>
        <w:t xml:space="preserve"> PositionBlock, </w:t>
      </w:r>
      <w:r>
        <w:rPr>
          <w:b/>
          <w:color w:val="0000FF"/>
          <w:sz w:val="24"/>
          <w:highlight w:val="lightGray"/>
          <w:lang w:val="en-US"/>
        </w:rPr>
        <w:t>int</w:t>
      </w:r>
      <w:r>
        <w:rPr>
          <w:b/>
          <w:sz w:val="24"/>
          <w:highlight w:val="lightGray"/>
          <w:lang w:val="en-US"/>
        </w:rPr>
        <w:t xml:space="preserve"> PositionOffset)</w:t>
      </w:r>
    </w:p>
    <w:p w:rsidR="003F5A7E" w:rsidRDefault="003F5A7E" w:rsidP="003F5A7E">
      <w:pPr>
        <w:ind w:firstLineChars="200" w:firstLine="420"/>
        <w:rPr>
          <w:rFonts w:ascii="Arial" w:hAnsi="Arial" w:hint="eastAsia"/>
        </w:rPr>
      </w:pPr>
      <w:r>
        <w:rPr>
          <w:rFonts w:ascii="Arial" w:hAnsi="Arial" w:hint="eastAsia"/>
        </w:rPr>
        <w:t>和前面相反，这是将传入的</w:t>
      </w:r>
      <w:r>
        <w:rPr>
          <w:rFonts w:ascii="Arial" w:hAnsi="Arial" w:hint="eastAsia"/>
        </w:rPr>
        <w:t>PositionBlock</w:t>
      </w:r>
      <w:r>
        <w:rPr>
          <w:rFonts w:ascii="Arial" w:hAnsi="Arial" w:hint="eastAsia"/>
        </w:rPr>
        <w:t>和</w:t>
      </w:r>
      <w:r>
        <w:rPr>
          <w:rFonts w:ascii="Arial" w:hAnsi="Arial" w:hint="eastAsia"/>
        </w:rPr>
        <w:t>PositionOffset</w:t>
      </w:r>
      <w:r>
        <w:rPr>
          <w:rFonts w:ascii="Arial" w:hAnsi="Arial" w:hint="eastAsia"/>
        </w:rPr>
        <w:t>赋给数组</w:t>
      </w:r>
      <w:r>
        <w:rPr>
          <w:rFonts w:ascii="Arial" w:hAnsi="Arial" w:hint="eastAsia"/>
        </w:rPr>
        <w:t>m_iPointer</w:t>
      </w:r>
      <w:r>
        <w:rPr>
          <w:rFonts w:ascii="Arial" w:hAnsi="Arial" w:hint="eastAsia"/>
        </w:rPr>
        <w:t>，从而获得子节点的地址。</w:t>
      </w:r>
    </w:p>
    <w:p w:rsidR="003F5A7E" w:rsidRDefault="003F5A7E" w:rsidP="003F5A7E">
      <w:pPr>
        <w:ind w:firstLineChars="200" w:firstLine="420"/>
        <w:rPr>
          <w:rFonts w:ascii="Arial" w:hAnsi="Arial"/>
          <w:lang w:val="en-US"/>
        </w:rPr>
      </w:pPr>
    </w:p>
    <w:p w:rsidR="003F5A7E" w:rsidRDefault="003F5A7E" w:rsidP="003F5A7E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lastRenderedPageBreak/>
        <w:t>4.</w:t>
      </w:r>
      <w:r>
        <w:rPr>
          <w:rFonts w:ascii="Arial" w:hAnsi="Arial"/>
          <w:lang w:val="en-US"/>
        </w:rPr>
        <w:t>获得节点储存的</w:t>
      </w:r>
      <w:r>
        <w:rPr>
          <w:rFonts w:ascii="Arial" w:hAnsi="Arial"/>
          <w:lang w:val="en-US"/>
        </w:rPr>
        <w:t>key</w:t>
      </w:r>
      <w:r>
        <w:rPr>
          <w:rFonts w:ascii="Arial" w:hAnsi="Arial"/>
          <w:lang w:val="en-US"/>
        </w:rPr>
        <w:t>值</w:t>
      </w:r>
    </w:p>
    <w:p w:rsidR="003F5A7E" w:rsidRDefault="003F5A7E" w:rsidP="003F5A7E">
      <w:pPr>
        <w:autoSpaceDE w:val="0"/>
        <w:autoSpaceDN w:val="0"/>
        <w:rPr>
          <w:sz w:val="24"/>
          <w:highlight w:val="lightGray"/>
          <w:lang w:val="en-US"/>
        </w:rPr>
      </w:pPr>
      <w:r>
        <w:rPr>
          <w:rFonts w:ascii="Arial" w:hAnsi="Arial"/>
          <w:lang w:val="en-US"/>
        </w:rPr>
        <w:t xml:space="preserve">  </w:t>
      </w:r>
      <w:r>
        <w:rPr>
          <w:b/>
          <w:color w:val="0000FF"/>
          <w:sz w:val="24"/>
          <w:highlight w:val="lightGray"/>
          <w:lang w:val="en-US"/>
        </w:rPr>
        <w:t>template</w:t>
      </w:r>
      <w:r>
        <w:rPr>
          <w:b/>
          <w:sz w:val="24"/>
          <w:highlight w:val="lightGray"/>
          <w:lang w:val="en-US"/>
        </w:rPr>
        <w:t xml:space="preserve"> &lt;</w:t>
      </w:r>
      <w:r>
        <w:rPr>
          <w:b/>
          <w:color w:val="0000FF"/>
          <w:sz w:val="24"/>
          <w:highlight w:val="lightGray"/>
          <w:lang w:val="en-US"/>
        </w:rPr>
        <w:t>class</w:t>
      </w:r>
      <w:r>
        <w:rPr>
          <w:b/>
          <w:sz w:val="24"/>
          <w:highlight w:val="lightGray"/>
          <w:lang w:val="en-US"/>
        </w:rPr>
        <w:t xml:space="preserve"> TKeyType&gt;</w:t>
      </w:r>
    </w:p>
    <w:p w:rsidR="003F5A7E" w:rsidRDefault="003F5A7E" w:rsidP="003F5A7E">
      <w:pPr>
        <w:rPr>
          <w:rFonts w:ascii="Arial" w:hAnsi="Arial"/>
          <w:lang w:val="en-US"/>
        </w:rPr>
      </w:pPr>
      <w:r>
        <w:rPr>
          <w:sz w:val="24"/>
          <w:highlight w:val="lightGray"/>
          <w:lang w:val="en-US"/>
        </w:rPr>
        <w:t>TKeyType* Node&lt;TKeyType&gt;::GetKey(</w:t>
      </w:r>
      <w:r>
        <w:rPr>
          <w:b/>
          <w:color w:val="0000FF"/>
          <w:sz w:val="24"/>
          <w:highlight w:val="lightGray"/>
          <w:lang w:val="en-US"/>
        </w:rPr>
        <w:t>int</w:t>
      </w:r>
      <w:r>
        <w:rPr>
          <w:b/>
          <w:sz w:val="24"/>
          <w:highlight w:val="lightGray"/>
          <w:lang w:val="en-US"/>
        </w:rPr>
        <w:t xml:space="preserve"> Index)</w:t>
      </w:r>
    </w:p>
    <w:p w:rsidR="003F5A7E" w:rsidRDefault="003F5A7E" w:rsidP="003F5A7E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   </w:t>
      </w:r>
      <w:r>
        <w:rPr>
          <w:rFonts w:ascii="Arial" w:hAnsi="Arial"/>
          <w:lang w:val="en-US"/>
        </w:rPr>
        <w:t>我们需要得到节点中的</w:t>
      </w:r>
      <w:r>
        <w:rPr>
          <w:rFonts w:ascii="Arial" w:hAnsi="Arial"/>
          <w:lang w:val="en-US"/>
        </w:rPr>
        <w:t>key</w:t>
      </w:r>
      <w:r>
        <w:rPr>
          <w:rFonts w:ascii="Arial" w:hAnsi="Arial"/>
          <w:lang w:val="en-US"/>
        </w:rPr>
        <w:t>值，这里</w:t>
      </w:r>
      <w:r>
        <w:rPr>
          <w:rFonts w:ascii="Arial" w:hAnsi="Arial"/>
          <w:lang w:val="en-US"/>
        </w:rPr>
        <w:t>index</w:t>
      </w:r>
      <w:r>
        <w:rPr>
          <w:rFonts w:ascii="Arial" w:hAnsi="Arial"/>
          <w:lang w:val="en-US"/>
        </w:rPr>
        <w:t>只能取</w:t>
      </w:r>
      <w:r>
        <w:rPr>
          <w:rFonts w:ascii="Arial" w:hAnsi="Arial"/>
          <w:lang w:val="en-US"/>
        </w:rPr>
        <w:t>0</w:t>
      </w:r>
      <w:r>
        <w:rPr>
          <w:rFonts w:ascii="Arial" w:hAnsi="Arial"/>
          <w:lang w:val="en-US"/>
        </w:rPr>
        <w:t>或</w:t>
      </w:r>
      <w:r>
        <w:rPr>
          <w:rFonts w:ascii="Arial" w:hAnsi="Arial"/>
          <w:lang w:val="en-US"/>
        </w:rPr>
        <w:t>1</w:t>
      </w:r>
      <w:r>
        <w:rPr>
          <w:rFonts w:ascii="Arial" w:hAnsi="Arial"/>
          <w:lang w:val="en-US"/>
        </w:rPr>
        <w:t>。返回指向</w:t>
      </w:r>
      <w:r>
        <w:rPr>
          <w:rFonts w:ascii="Arial" w:hAnsi="Arial"/>
          <w:lang w:val="en-US"/>
        </w:rPr>
        <w:t>key</w:t>
      </w:r>
      <w:r>
        <w:rPr>
          <w:rFonts w:ascii="Arial" w:hAnsi="Arial"/>
          <w:lang w:val="en-US"/>
        </w:rPr>
        <w:t>的指针，其实是数据数组的头地址。</w:t>
      </w:r>
    </w:p>
    <w:p w:rsidR="003F5A7E" w:rsidRDefault="003F5A7E" w:rsidP="003F5A7E">
      <w:pPr>
        <w:rPr>
          <w:rFonts w:ascii="Arial" w:hAnsi="Arial"/>
          <w:lang w:val="en-US"/>
        </w:rPr>
      </w:pPr>
    </w:p>
    <w:p w:rsidR="003F5A7E" w:rsidRDefault="003F5A7E" w:rsidP="003F5A7E">
      <w:pPr>
        <w:numPr>
          <w:ilvl w:val="0"/>
          <w:numId w:val="2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设置节点储存的</w:t>
      </w:r>
      <w:r>
        <w:rPr>
          <w:rFonts w:ascii="Arial" w:hAnsi="Arial"/>
          <w:lang w:val="en-US"/>
        </w:rPr>
        <w:t>key</w:t>
      </w:r>
      <w:r>
        <w:rPr>
          <w:rFonts w:ascii="Arial" w:hAnsi="Arial"/>
          <w:lang w:val="en-US"/>
        </w:rPr>
        <w:t>值</w:t>
      </w:r>
    </w:p>
    <w:p w:rsidR="003F5A7E" w:rsidRDefault="003F5A7E" w:rsidP="003F5A7E">
      <w:pPr>
        <w:autoSpaceDE w:val="0"/>
        <w:autoSpaceDN w:val="0"/>
        <w:rPr>
          <w:sz w:val="24"/>
          <w:highlight w:val="lightGray"/>
          <w:lang w:val="en-US"/>
        </w:rPr>
      </w:pPr>
      <w:r>
        <w:rPr>
          <w:b/>
          <w:color w:val="0000FF"/>
          <w:sz w:val="24"/>
          <w:highlight w:val="lightGray"/>
          <w:lang w:val="en-US"/>
        </w:rPr>
        <w:t>template</w:t>
      </w:r>
      <w:r>
        <w:rPr>
          <w:b/>
          <w:sz w:val="24"/>
          <w:highlight w:val="lightGray"/>
          <w:lang w:val="en-US"/>
        </w:rPr>
        <w:t xml:space="preserve"> &lt;</w:t>
      </w:r>
      <w:r>
        <w:rPr>
          <w:b/>
          <w:color w:val="0000FF"/>
          <w:sz w:val="24"/>
          <w:highlight w:val="lightGray"/>
          <w:lang w:val="en-US"/>
        </w:rPr>
        <w:t>class</w:t>
      </w:r>
      <w:r>
        <w:rPr>
          <w:b/>
          <w:sz w:val="24"/>
          <w:highlight w:val="lightGray"/>
          <w:lang w:val="en-US"/>
        </w:rPr>
        <w:t xml:space="preserve"> TKeyType&gt;</w:t>
      </w:r>
    </w:p>
    <w:p w:rsidR="003F5A7E" w:rsidRDefault="003F5A7E" w:rsidP="003F5A7E">
      <w:pPr>
        <w:rPr>
          <w:rFonts w:ascii="Arial" w:hAnsi="Arial" w:hint="eastAsia"/>
          <w:lang w:val="en-US"/>
        </w:rPr>
      </w:pPr>
      <w:r>
        <w:rPr>
          <w:b/>
          <w:color w:val="0000FF"/>
          <w:sz w:val="24"/>
          <w:highlight w:val="lightGray"/>
          <w:lang w:val="en-US"/>
        </w:rPr>
        <w:t>void</w:t>
      </w:r>
      <w:r>
        <w:rPr>
          <w:b/>
          <w:sz w:val="24"/>
          <w:highlight w:val="lightGray"/>
          <w:lang w:val="en-US"/>
        </w:rPr>
        <w:t xml:space="preserve"> Node&lt;TKeyType&gt;::SetKey(</w:t>
      </w:r>
      <w:r>
        <w:rPr>
          <w:b/>
          <w:color w:val="0000FF"/>
          <w:sz w:val="24"/>
          <w:highlight w:val="lightGray"/>
          <w:lang w:val="en-US"/>
        </w:rPr>
        <w:t>int</w:t>
      </w:r>
      <w:r>
        <w:rPr>
          <w:b/>
          <w:sz w:val="24"/>
          <w:highlight w:val="lightGray"/>
          <w:lang w:val="en-US"/>
        </w:rPr>
        <w:t xml:space="preserve"> Index, TKeyType* pKey)</w:t>
      </w:r>
    </w:p>
    <w:p w:rsidR="003F5A7E" w:rsidRDefault="003F5A7E" w:rsidP="003F5A7E">
      <w:pPr>
        <w:rPr>
          <w:rFonts w:ascii="Arial" w:hAnsi="Arial" w:hint="eastAsia"/>
          <w:lang w:val="en-US"/>
        </w:rPr>
      </w:pPr>
      <w:r>
        <w:rPr>
          <w:rFonts w:ascii="Arial" w:hAnsi="Arial" w:hint="eastAsia"/>
          <w:lang w:val="en-US"/>
        </w:rPr>
        <w:t>有的时候，我们需要改变节点中</w:t>
      </w:r>
      <w:r>
        <w:rPr>
          <w:rFonts w:ascii="Arial" w:hAnsi="Arial" w:hint="eastAsia"/>
          <w:lang w:val="en-US"/>
        </w:rPr>
        <w:t>key</w:t>
      </w:r>
      <w:r>
        <w:rPr>
          <w:rFonts w:ascii="Arial" w:hAnsi="Arial" w:hint="eastAsia"/>
          <w:lang w:val="en-US"/>
        </w:rPr>
        <w:t>的值。这里</w:t>
      </w:r>
      <w:r>
        <w:rPr>
          <w:rFonts w:ascii="Arial" w:hAnsi="Arial" w:hint="eastAsia"/>
          <w:lang w:val="en-US"/>
        </w:rPr>
        <w:t>index</w:t>
      </w:r>
      <w:r>
        <w:rPr>
          <w:rFonts w:ascii="Arial" w:hAnsi="Arial" w:hint="eastAsia"/>
          <w:lang w:val="en-US"/>
        </w:rPr>
        <w:t>同理只能取</w:t>
      </w:r>
      <w:r>
        <w:rPr>
          <w:rFonts w:ascii="Arial" w:hAnsi="Arial" w:hint="eastAsia"/>
          <w:lang w:val="en-US"/>
        </w:rPr>
        <w:t>0</w:t>
      </w:r>
      <w:r>
        <w:rPr>
          <w:rFonts w:ascii="Arial" w:hAnsi="Arial" w:hint="eastAsia"/>
          <w:lang w:val="en-US"/>
        </w:rPr>
        <w:t>或</w:t>
      </w:r>
      <w:r>
        <w:rPr>
          <w:rFonts w:ascii="Arial" w:hAnsi="Arial" w:hint="eastAsia"/>
          <w:lang w:val="en-US"/>
        </w:rPr>
        <w:t>1</w:t>
      </w:r>
      <w:r>
        <w:rPr>
          <w:rFonts w:ascii="Arial" w:hAnsi="Arial" w:hint="eastAsia"/>
          <w:lang w:val="en-US"/>
        </w:rPr>
        <w:t>，</w:t>
      </w:r>
      <w:r>
        <w:rPr>
          <w:rFonts w:ascii="Arial" w:hAnsi="Arial" w:hint="eastAsia"/>
          <w:lang w:val="en-US"/>
        </w:rPr>
        <w:t>pKey</w:t>
      </w:r>
      <w:r>
        <w:rPr>
          <w:rFonts w:ascii="Arial" w:hAnsi="Arial" w:hint="eastAsia"/>
          <w:lang w:val="en-US"/>
        </w:rPr>
        <w:t>为新的值。</w:t>
      </w:r>
    </w:p>
    <w:p w:rsidR="003F5A7E" w:rsidRDefault="003F5A7E" w:rsidP="003F5A7E">
      <w:pPr>
        <w:autoSpaceDE w:val="0"/>
        <w:autoSpaceDN w:val="0"/>
        <w:rPr>
          <w:sz w:val="24"/>
          <w:highlight w:val="lightGray"/>
          <w:lang w:val="en-US"/>
        </w:rPr>
      </w:pPr>
      <w:r>
        <w:rPr>
          <w:b/>
          <w:color w:val="0000FF"/>
          <w:sz w:val="24"/>
          <w:highlight w:val="lightGray"/>
          <w:lang w:val="en-US"/>
        </w:rPr>
        <w:t>for</w:t>
      </w:r>
      <w:r>
        <w:rPr>
          <w:sz w:val="24"/>
          <w:highlight w:val="lightGray"/>
          <w:lang w:val="en-US"/>
        </w:rPr>
        <w:t>(</w:t>
      </w:r>
      <w:r>
        <w:rPr>
          <w:b/>
          <w:color w:val="0000FF"/>
          <w:sz w:val="24"/>
          <w:highlight w:val="lightGray"/>
          <w:lang w:val="en-US"/>
        </w:rPr>
        <w:t>int</w:t>
      </w:r>
      <w:r>
        <w:rPr>
          <w:b/>
          <w:sz w:val="24"/>
          <w:highlight w:val="lightGray"/>
          <w:lang w:val="en-US"/>
        </w:rPr>
        <w:t xml:space="preserve"> i = 0; i &lt; m_iKeyTypeCount; ++i)</w:t>
      </w:r>
    </w:p>
    <w:p w:rsidR="003F5A7E" w:rsidRDefault="003F5A7E" w:rsidP="003F5A7E">
      <w:pPr>
        <w:rPr>
          <w:rFonts w:ascii="Arial" w:hAnsi="Arial" w:hint="eastAsia"/>
          <w:lang w:val="en-US"/>
        </w:rPr>
      </w:pPr>
      <w:r>
        <w:rPr>
          <w:b/>
          <w:sz w:val="24"/>
          <w:highlight w:val="lightGray"/>
          <w:lang w:val="en-US"/>
        </w:rPr>
        <w:tab/>
      </w:r>
      <w:r>
        <w:rPr>
          <w:b/>
          <w:sz w:val="24"/>
          <w:highlight w:val="lightGray"/>
          <w:lang w:val="en-US"/>
        </w:rPr>
        <w:tab/>
        <w:t xml:space="preserve">m_Key[Index][i] = pKey[i];              </w:t>
      </w:r>
      <w:r>
        <w:rPr>
          <w:color w:val="008000"/>
          <w:sz w:val="24"/>
          <w:highlight w:val="lightGray"/>
          <w:lang w:val="en-US"/>
        </w:rPr>
        <w:t>//</w:t>
      </w:r>
      <w:r>
        <w:rPr>
          <w:color w:val="008000"/>
          <w:sz w:val="24"/>
          <w:highlight w:val="lightGray"/>
          <w:lang w:val="en-US"/>
        </w:rPr>
        <w:t>设置</w:t>
      </w:r>
      <w:r>
        <w:rPr>
          <w:color w:val="008000"/>
          <w:sz w:val="24"/>
          <w:highlight w:val="lightGray"/>
          <w:lang w:val="en-US"/>
        </w:rPr>
        <w:t>key</w:t>
      </w:r>
      <w:r>
        <w:rPr>
          <w:color w:val="008000"/>
          <w:sz w:val="24"/>
          <w:highlight w:val="lightGray"/>
          <w:lang w:val="en-US"/>
        </w:rPr>
        <w:t>值为</w:t>
      </w:r>
      <w:r>
        <w:rPr>
          <w:color w:val="008000"/>
          <w:sz w:val="24"/>
          <w:highlight w:val="lightGray"/>
          <w:lang w:val="en-US"/>
        </w:rPr>
        <w:t>pKey</w:t>
      </w:r>
    </w:p>
    <w:p w:rsidR="003F5A7E" w:rsidRDefault="003F5A7E" w:rsidP="003F5A7E">
      <w:pPr>
        <w:ind w:left="178" w:firstLineChars="200" w:firstLine="480"/>
        <w:rPr>
          <w:color w:val="008000"/>
          <w:sz w:val="24"/>
          <w:highlight w:val="lightGray"/>
          <w:lang w:val="en-US"/>
        </w:rPr>
      </w:pPr>
    </w:p>
    <w:p w:rsidR="003F5A7E" w:rsidRDefault="003F5A7E" w:rsidP="003F5A7E">
      <w:pPr>
        <w:numPr>
          <w:ilvl w:val="0"/>
          <w:numId w:val="2"/>
        </w:numPr>
        <w:rPr>
          <w:rFonts w:ascii="Arial" w:hAnsi="Arial" w:hint="eastAsia"/>
          <w:lang w:val="en-US"/>
        </w:rPr>
      </w:pPr>
      <w:r>
        <w:rPr>
          <w:rFonts w:ascii="Arial" w:hAnsi="Arial" w:hint="eastAsia"/>
          <w:lang w:val="en-US"/>
        </w:rPr>
        <w:t>获得节点前一个节点的地址</w:t>
      </w:r>
    </w:p>
    <w:p w:rsidR="003F5A7E" w:rsidRDefault="003F5A7E" w:rsidP="003F5A7E">
      <w:pPr>
        <w:autoSpaceDE w:val="0"/>
        <w:autoSpaceDN w:val="0"/>
        <w:rPr>
          <w:sz w:val="24"/>
          <w:highlight w:val="lightGray"/>
          <w:lang w:val="en-US"/>
        </w:rPr>
      </w:pPr>
      <w:r>
        <w:rPr>
          <w:b/>
          <w:color w:val="0000FF"/>
          <w:sz w:val="24"/>
          <w:highlight w:val="lightGray"/>
          <w:lang w:val="en-US"/>
        </w:rPr>
        <w:t>template</w:t>
      </w:r>
      <w:r>
        <w:rPr>
          <w:b/>
          <w:sz w:val="24"/>
          <w:highlight w:val="lightGray"/>
          <w:lang w:val="en-US"/>
        </w:rPr>
        <w:t xml:space="preserve"> &lt;</w:t>
      </w:r>
      <w:r>
        <w:rPr>
          <w:b/>
          <w:color w:val="0000FF"/>
          <w:sz w:val="24"/>
          <w:highlight w:val="lightGray"/>
          <w:lang w:val="en-US"/>
        </w:rPr>
        <w:t>class</w:t>
      </w:r>
      <w:r>
        <w:rPr>
          <w:b/>
          <w:sz w:val="24"/>
          <w:highlight w:val="lightGray"/>
          <w:lang w:val="en-US"/>
        </w:rPr>
        <w:t xml:space="preserve"> TKeyType&gt;</w:t>
      </w:r>
    </w:p>
    <w:p w:rsidR="003F5A7E" w:rsidRDefault="003F5A7E" w:rsidP="003F5A7E">
      <w:pPr>
        <w:rPr>
          <w:rFonts w:ascii="Arial" w:hAnsi="Arial" w:hint="eastAsia"/>
          <w:lang w:val="en-US"/>
        </w:rPr>
      </w:pPr>
      <w:r>
        <w:rPr>
          <w:b/>
          <w:color w:val="0000FF"/>
          <w:sz w:val="24"/>
          <w:highlight w:val="lightGray"/>
          <w:lang w:val="en-US"/>
        </w:rPr>
        <w:t>void</w:t>
      </w:r>
      <w:r>
        <w:rPr>
          <w:b/>
          <w:sz w:val="24"/>
          <w:highlight w:val="lightGray"/>
          <w:lang w:val="en-US"/>
        </w:rPr>
        <w:t xml:space="preserve"> Node&lt;TKeyType&gt;::GetFrontNodePosition(</w:t>
      </w:r>
      <w:r>
        <w:rPr>
          <w:b/>
          <w:color w:val="0000FF"/>
          <w:sz w:val="24"/>
          <w:highlight w:val="lightGray"/>
          <w:lang w:val="en-US"/>
        </w:rPr>
        <w:t>int</w:t>
      </w:r>
      <w:r>
        <w:rPr>
          <w:sz w:val="24"/>
          <w:highlight w:val="lightGray"/>
          <w:lang w:val="en-US"/>
        </w:rPr>
        <w:t xml:space="preserve">&amp; Block, </w:t>
      </w:r>
      <w:r>
        <w:rPr>
          <w:b/>
          <w:color w:val="0000FF"/>
          <w:sz w:val="24"/>
          <w:highlight w:val="lightGray"/>
          <w:lang w:val="en-US"/>
        </w:rPr>
        <w:t>int</w:t>
      </w:r>
      <w:r>
        <w:rPr>
          <w:sz w:val="24"/>
          <w:highlight w:val="lightGray"/>
          <w:lang w:val="en-US"/>
        </w:rPr>
        <w:t>&amp; Offset)</w:t>
      </w:r>
    </w:p>
    <w:p w:rsidR="003F5A7E" w:rsidRDefault="003F5A7E" w:rsidP="003F5A7E">
      <w:pPr>
        <w:rPr>
          <w:rFonts w:ascii="Arial" w:hAnsi="Arial" w:hint="eastAsia"/>
          <w:lang w:val="en-US"/>
        </w:rPr>
      </w:pPr>
      <w:r>
        <w:rPr>
          <w:rFonts w:ascii="Arial" w:hAnsi="Arial" w:hint="eastAsia"/>
          <w:lang w:val="en-US"/>
        </w:rPr>
        <w:t>在进行插入、删除时，我们往往需要知道节点的前一个节点，以便于拆分节点或者合并节点。当我们找不到这样的节点时，则将</w:t>
      </w:r>
      <w:r>
        <w:rPr>
          <w:rFonts w:ascii="Arial" w:hAnsi="Arial" w:hint="eastAsia"/>
          <w:lang w:val="en-US"/>
        </w:rPr>
        <w:t>block</w:t>
      </w:r>
      <w:r>
        <w:rPr>
          <w:rFonts w:ascii="Arial" w:hAnsi="Arial" w:hint="eastAsia"/>
          <w:lang w:val="en-US"/>
        </w:rPr>
        <w:t>和</w:t>
      </w:r>
      <w:r>
        <w:rPr>
          <w:rFonts w:ascii="Arial" w:hAnsi="Arial" w:hint="eastAsia"/>
          <w:lang w:val="en-US"/>
        </w:rPr>
        <w:t>offset</w:t>
      </w:r>
      <w:r>
        <w:rPr>
          <w:rFonts w:ascii="Arial" w:hAnsi="Arial" w:hint="eastAsia"/>
          <w:lang w:val="en-US"/>
        </w:rPr>
        <w:t>都值为</w:t>
      </w:r>
      <w:r>
        <w:rPr>
          <w:rFonts w:ascii="Arial" w:hAnsi="Arial" w:hint="eastAsia"/>
          <w:lang w:val="en-US"/>
        </w:rPr>
        <w:t>-1</w:t>
      </w:r>
      <w:r>
        <w:rPr>
          <w:rFonts w:ascii="Arial" w:hAnsi="Arial" w:hint="eastAsia"/>
          <w:lang w:val="en-US"/>
        </w:rPr>
        <w:t>，表示不存在。这里</w:t>
      </w:r>
      <w:r>
        <w:rPr>
          <w:rFonts w:ascii="Arial" w:hAnsi="Arial" w:hint="eastAsia"/>
          <w:lang w:val="en-US"/>
        </w:rPr>
        <w:t>block</w:t>
      </w:r>
      <w:r>
        <w:rPr>
          <w:rFonts w:ascii="Arial" w:hAnsi="Arial" w:hint="eastAsia"/>
          <w:lang w:val="en-US"/>
        </w:rPr>
        <w:t>和</w:t>
      </w:r>
      <w:r>
        <w:rPr>
          <w:rFonts w:ascii="Arial" w:hAnsi="Arial" w:hint="eastAsia"/>
          <w:lang w:val="en-US"/>
        </w:rPr>
        <w:t>offset</w:t>
      </w:r>
      <w:r>
        <w:rPr>
          <w:rFonts w:ascii="Arial" w:hAnsi="Arial" w:hint="eastAsia"/>
          <w:lang w:val="en-US"/>
        </w:rPr>
        <w:t>都是引用，通过函数，我们来改变他们的值，方便快捷。</w:t>
      </w:r>
    </w:p>
    <w:p w:rsidR="003F5A7E" w:rsidRDefault="003F5A7E" w:rsidP="003F5A7E">
      <w:pPr>
        <w:rPr>
          <w:rFonts w:ascii="Arial" w:hAnsi="Arial" w:hint="eastAsia"/>
          <w:lang w:val="en-US"/>
        </w:rPr>
      </w:pPr>
    </w:p>
    <w:p w:rsidR="003F5A7E" w:rsidRDefault="003F5A7E" w:rsidP="003F5A7E">
      <w:pPr>
        <w:numPr>
          <w:ilvl w:val="0"/>
          <w:numId w:val="2"/>
        </w:numPr>
        <w:rPr>
          <w:rFonts w:ascii="Arial" w:hAnsi="Arial" w:hint="eastAsia"/>
          <w:lang w:val="en-US"/>
        </w:rPr>
      </w:pPr>
      <w:r>
        <w:rPr>
          <w:rFonts w:ascii="Arial" w:hAnsi="Arial" w:hint="eastAsia"/>
          <w:lang w:val="en-US"/>
        </w:rPr>
        <w:t>获得拥有相同父节点的前或后一个节点的地址</w:t>
      </w:r>
    </w:p>
    <w:p w:rsidR="003F5A7E" w:rsidRDefault="003F5A7E" w:rsidP="003F5A7E">
      <w:pPr>
        <w:autoSpaceDE w:val="0"/>
        <w:autoSpaceDN w:val="0"/>
        <w:rPr>
          <w:sz w:val="24"/>
          <w:highlight w:val="lightGray"/>
          <w:lang w:val="en-US"/>
        </w:rPr>
      </w:pPr>
      <w:r>
        <w:rPr>
          <w:b/>
          <w:color w:val="0000FF"/>
          <w:sz w:val="24"/>
          <w:highlight w:val="lightGray"/>
          <w:lang w:val="en-US"/>
        </w:rPr>
        <w:t>template</w:t>
      </w:r>
      <w:r>
        <w:rPr>
          <w:b/>
          <w:sz w:val="24"/>
          <w:highlight w:val="lightGray"/>
          <w:lang w:val="en-US"/>
        </w:rPr>
        <w:t xml:space="preserve"> &lt;</w:t>
      </w:r>
      <w:r>
        <w:rPr>
          <w:b/>
          <w:color w:val="0000FF"/>
          <w:sz w:val="24"/>
          <w:highlight w:val="lightGray"/>
          <w:lang w:val="en-US"/>
        </w:rPr>
        <w:t>class</w:t>
      </w:r>
      <w:r>
        <w:rPr>
          <w:b/>
          <w:sz w:val="24"/>
          <w:highlight w:val="lightGray"/>
          <w:lang w:val="en-US"/>
        </w:rPr>
        <w:t xml:space="preserve"> TKeyType&gt;</w:t>
      </w:r>
    </w:p>
    <w:p w:rsidR="003F5A7E" w:rsidRDefault="003F5A7E" w:rsidP="003F5A7E">
      <w:pPr>
        <w:rPr>
          <w:rFonts w:ascii="Arial" w:hAnsi="Arial" w:hint="eastAsia"/>
          <w:lang w:val="en-US"/>
        </w:rPr>
      </w:pPr>
      <w:r>
        <w:rPr>
          <w:b/>
          <w:color w:val="0000FF"/>
          <w:sz w:val="24"/>
          <w:highlight w:val="lightGray"/>
          <w:lang w:val="en-US"/>
        </w:rPr>
        <w:t>bool</w:t>
      </w:r>
      <w:r>
        <w:rPr>
          <w:b/>
          <w:sz w:val="24"/>
          <w:highlight w:val="lightGray"/>
          <w:lang w:val="en-US"/>
        </w:rPr>
        <w:t xml:space="preserve"> Node&lt;TKeyType&gt;::GetEqualLevelNodePosition(</w:t>
      </w:r>
      <w:r>
        <w:rPr>
          <w:b/>
          <w:color w:val="0000FF"/>
          <w:sz w:val="24"/>
          <w:highlight w:val="lightGray"/>
          <w:lang w:val="en-US"/>
        </w:rPr>
        <w:t>int</w:t>
      </w:r>
      <w:r>
        <w:rPr>
          <w:sz w:val="24"/>
          <w:highlight w:val="lightGray"/>
          <w:lang w:val="en-US"/>
        </w:rPr>
        <w:t xml:space="preserve">&amp; Block, </w:t>
      </w:r>
      <w:r>
        <w:rPr>
          <w:b/>
          <w:color w:val="0000FF"/>
          <w:sz w:val="24"/>
          <w:highlight w:val="lightGray"/>
          <w:lang w:val="en-US"/>
        </w:rPr>
        <w:t>int</w:t>
      </w:r>
      <w:r>
        <w:rPr>
          <w:sz w:val="24"/>
          <w:highlight w:val="lightGray"/>
          <w:lang w:val="en-US"/>
        </w:rPr>
        <w:t>&amp; Offset)</w:t>
      </w:r>
    </w:p>
    <w:p w:rsidR="003F5A7E" w:rsidRDefault="003F5A7E" w:rsidP="003F5A7E">
      <w:pPr>
        <w:rPr>
          <w:rFonts w:ascii="Arial" w:hAnsi="Arial" w:hint="eastAsia"/>
          <w:lang w:val="en-US"/>
        </w:rPr>
      </w:pPr>
      <w:r>
        <w:rPr>
          <w:rFonts w:ascii="Arial" w:hAnsi="Arial" w:hint="eastAsia"/>
          <w:lang w:val="en-US"/>
        </w:rPr>
        <w:t>同理，这个函数也是为我们的</w:t>
      </w:r>
      <w:r>
        <w:rPr>
          <w:rFonts w:ascii="Arial" w:hAnsi="Arial" w:hint="eastAsia"/>
          <w:lang w:val="en-US"/>
        </w:rPr>
        <w:t>B+</w:t>
      </w:r>
      <w:r>
        <w:rPr>
          <w:rFonts w:ascii="Arial" w:hAnsi="Arial" w:hint="eastAsia"/>
          <w:lang w:val="en-US"/>
        </w:rPr>
        <w:t>树的插入、删除服务。</w:t>
      </w:r>
    </w:p>
    <w:p w:rsidR="003F5A7E" w:rsidRDefault="003F5A7E" w:rsidP="003F5A7E">
      <w:pPr>
        <w:rPr>
          <w:rFonts w:ascii="Arial" w:hAnsi="Arial" w:hint="eastAsia"/>
          <w:lang w:val="en-US"/>
        </w:rPr>
      </w:pPr>
    </w:p>
    <w:p w:rsidR="003F5A7E" w:rsidRDefault="003F5A7E" w:rsidP="003F5A7E">
      <w:pPr>
        <w:numPr>
          <w:ilvl w:val="0"/>
          <w:numId w:val="2"/>
        </w:numPr>
        <w:rPr>
          <w:rFonts w:ascii="Arial" w:hAnsi="Arial" w:hint="eastAsia"/>
          <w:lang w:val="en-US"/>
        </w:rPr>
      </w:pPr>
      <w:r>
        <w:rPr>
          <w:rFonts w:ascii="Arial" w:hAnsi="Arial" w:hint="eastAsia"/>
          <w:lang w:val="en-US"/>
        </w:rPr>
        <w:t>获得父节点中该子节点的</w:t>
      </w:r>
      <w:r>
        <w:rPr>
          <w:rFonts w:ascii="Arial" w:hAnsi="Arial" w:hint="eastAsia"/>
          <w:lang w:val="en-US"/>
        </w:rPr>
        <w:t>index</w:t>
      </w:r>
      <w:r>
        <w:rPr>
          <w:rFonts w:ascii="Arial" w:hAnsi="Arial" w:hint="eastAsia"/>
          <w:lang w:val="en-US"/>
        </w:rPr>
        <w:t>值</w:t>
      </w:r>
    </w:p>
    <w:p w:rsidR="003F5A7E" w:rsidRDefault="003F5A7E" w:rsidP="003F5A7E">
      <w:pPr>
        <w:autoSpaceDE w:val="0"/>
        <w:autoSpaceDN w:val="0"/>
        <w:rPr>
          <w:sz w:val="24"/>
          <w:highlight w:val="lightGray"/>
          <w:lang w:val="en-US"/>
        </w:rPr>
      </w:pPr>
      <w:r>
        <w:rPr>
          <w:b/>
          <w:color w:val="0000FF"/>
          <w:sz w:val="24"/>
          <w:highlight w:val="lightGray"/>
          <w:lang w:val="en-US"/>
        </w:rPr>
        <w:t>template</w:t>
      </w:r>
      <w:r>
        <w:rPr>
          <w:b/>
          <w:sz w:val="24"/>
          <w:highlight w:val="lightGray"/>
          <w:lang w:val="en-US"/>
        </w:rPr>
        <w:t xml:space="preserve"> &lt;</w:t>
      </w:r>
      <w:r>
        <w:rPr>
          <w:b/>
          <w:color w:val="0000FF"/>
          <w:sz w:val="24"/>
          <w:highlight w:val="lightGray"/>
          <w:lang w:val="en-US"/>
        </w:rPr>
        <w:t>class</w:t>
      </w:r>
      <w:r>
        <w:rPr>
          <w:b/>
          <w:sz w:val="24"/>
          <w:highlight w:val="lightGray"/>
          <w:lang w:val="en-US"/>
        </w:rPr>
        <w:t xml:space="preserve"> TKeyType&gt;</w:t>
      </w:r>
    </w:p>
    <w:p w:rsidR="003F5A7E" w:rsidRDefault="003F5A7E" w:rsidP="003F5A7E">
      <w:pPr>
        <w:rPr>
          <w:rFonts w:ascii="Arial" w:hAnsi="Arial" w:hint="eastAsia"/>
          <w:lang w:val="en-US"/>
        </w:rPr>
      </w:pPr>
      <w:r>
        <w:rPr>
          <w:b/>
          <w:color w:val="0000FF"/>
          <w:sz w:val="24"/>
          <w:highlight w:val="lightGray"/>
          <w:lang w:val="en-US"/>
        </w:rPr>
        <w:t>int</w:t>
      </w:r>
      <w:r>
        <w:rPr>
          <w:b/>
          <w:sz w:val="24"/>
          <w:highlight w:val="lightGray"/>
          <w:lang w:val="en-US"/>
        </w:rPr>
        <w:t xml:space="preserve"> Node&lt;TKeyType&gt;::GetFatherLinkToMeIndex()</w:t>
      </w:r>
    </w:p>
    <w:p w:rsidR="003F5A7E" w:rsidRDefault="003F5A7E" w:rsidP="003F5A7E">
      <w:pPr>
        <w:rPr>
          <w:rFonts w:ascii="Arial" w:hAnsi="Arial" w:hint="eastAsia"/>
          <w:lang w:val="en-US"/>
        </w:rPr>
      </w:pPr>
      <w:r>
        <w:rPr>
          <w:rFonts w:ascii="Arial" w:hAnsi="Arial" w:hint="eastAsia"/>
          <w:lang w:val="en-US"/>
        </w:rPr>
        <w:t>这个函数是为上面找兄弟节点的函数服务的。我们要知道这个节点是他父亲的第几个孩子。只有这样，我们才能找到他的兄弟节点是第几个孩子。</w:t>
      </w:r>
    </w:p>
    <w:p w:rsidR="003F5A7E" w:rsidRDefault="003F5A7E" w:rsidP="003F5A7E">
      <w:pPr>
        <w:rPr>
          <w:rFonts w:ascii="Arial" w:hAnsi="Arial" w:hint="eastAsia"/>
          <w:lang w:val="en-US"/>
        </w:rPr>
      </w:pPr>
    </w:p>
    <w:p w:rsidR="003F5A7E" w:rsidRDefault="003F5A7E" w:rsidP="003F5A7E">
      <w:pPr>
        <w:numPr>
          <w:ilvl w:val="0"/>
          <w:numId w:val="2"/>
        </w:numPr>
        <w:rPr>
          <w:rFonts w:ascii="Arial" w:hAnsi="Arial" w:hint="eastAsia"/>
          <w:lang w:val="en-US"/>
        </w:rPr>
      </w:pPr>
      <w:r>
        <w:rPr>
          <w:rFonts w:ascii="Arial" w:hAnsi="Arial" w:hint="eastAsia"/>
          <w:lang w:val="en-US"/>
        </w:rPr>
        <w:t>读取节点信息</w:t>
      </w:r>
    </w:p>
    <w:p w:rsidR="003F5A7E" w:rsidRDefault="003F5A7E" w:rsidP="003F5A7E">
      <w:pPr>
        <w:autoSpaceDE w:val="0"/>
        <w:autoSpaceDN w:val="0"/>
        <w:rPr>
          <w:sz w:val="24"/>
          <w:highlight w:val="lightGray"/>
          <w:lang w:val="en-US"/>
        </w:rPr>
      </w:pPr>
      <w:r>
        <w:rPr>
          <w:b/>
          <w:color w:val="0000FF"/>
          <w:sz w:val="24"/>
          <w:highlight w:val="lightGray"/>
          <w:lang w:val="en-US"/>
        </w:rPr>
        <w:t>template</w:t>
      </w:r>
      <w:r>
        <w:rPr>
          <w:b/>
          <w:sz w:val="24"/>
          <w:highlight w:val="lightGray"/>
          <w:lang w:val="en-US"/>
        </w:rPr>
        <w:t xml:space="preserve"> &lt;</w:t>
      </w:r>
      <w:r>
        <w:rPr>
          <w:b/>
          <w:color w:val="0000FF"/>
          <w:sz w:val="24"/>
          <w:highlight w:val="lightGray"/>
          <w:lang w:val="en-US"/>
        </w:rPr>
        <w:t>class</w:t>
      </w:r>
      <w:r>
        <w:rPr>
          <w:b/>
          <w:sz w:val="24"/>
          <w:highlight w:val="lightGray"/>
          <w:lang w:val="en-US"/>
        </w:rPr>
        <w:t xml:space="preserve"> TKeyType&gt;</w:t>
      </w:r>
    </w:p>
    <w:p w:rsidR="003F5A7E" w:rsidRDefault="003F5A7E" w:rsidP="003F5A7E">
      <w:pPr>
        <w:rPr>
          <w:rFonts w:ascii="Arial" w:hAnsi="Arial" w:hint="eastAsia"/>
          <w:lang w:val="en-US"/>
        </w:rPr>
      </w:pPr>
      <w:r>
        <w:rPr>
          <w:b/>
          <w:color w:val="0000FF"/>
          <w:sz w:val="24"/>
          <w:highlight w:val="lightGray"/>
          <w:lang w:val="en-US"/>
        </w:rPr>
        <w:t>void</w:t>
      </w:r>
      <w:r>
        <w:rPr>
          <w:b/>
          <w:sz w:val="24"/>
          <w:highlight w:val="lightGray"/>
          <w:lang w:val="en-US"/>
        </w:rPr>
        <w:t xml:space="preserve"> Node&lt;TKeyType&gt;::Read()</w:t>
      </w:r>
      <w:r>
        <w:rPr>
          <w:b/>
          <w:sz w:val="24"/>
          <w:highlight w:val="lightGray"/>
          <w:lang w:val="en-US"/>
        </w:rPr>
        <w:tab/>
      </w:r>
    </w:p>
    <w:p w:rsidR="003F5A7E" w:rsidRDefault="003F5A7E" w:rsidP="003F5A7E">
      <w:pPr>
        <w:rPr>
          <w:rFonts w:ascii="Arial" w:hAnsi="Arial" w:hint="eastAsia"/>
          <w:lang w:val="en-US"/>
        </w:rPr>
      </w:pPr>
      <w:r>
        <w:rPr>
          <w:rFonts w:ascii="Arial" w:hAnsi="Arial" w:hint="eastAsia"/>
          <w:lang w:val="en-US"/>
        </w:rPr>
        <w:t>这个函数是非常重要的几个函数之一。它是将节点从</w:t>
      </w:r>
      <w:r>
        <w:rPr>
          <w:rFonts w:ascii="Arial" w:hAnsi="Arial" w:hint="eastAsia"/>
          <w:lang w:val="en-US"/>
        </w:rPr>
        <w:t>B+</w:t>
      </w:r>
      <w:r>
        <w:rPr>
          <w:rFonts w:ascii="Arial" w:hAnsi="Arial" w:hint="eastAsia"/>
          <w:lang w:val="en-US"/>
        </w:rPr>
        <w:t>树文件中读出来。</w:t>
      </w:r>
    </w:p>
    <w:p w:rsidR="003F5A7E" w:rsidRDefault="003F5A7E" w:rsidP="003F5A7E">
      <w:pPr>
        <w:rPr>
          <w:rFonts w:ascii="Arial" w:hAnsi="Arial" w:hint="eastAsia"/>
          <w:lang w:val="en-US"/>
        </w:rPr>
      </w:pPr>
      <w:r>
        <w:rPr>
          <w:sz w:val="24"/>
          <w:highlight w:val="lightGray"/>
          <w:lang w:val="en-US"/>
        </w:rPr>
        <w:t>m_file-&gt;Seek(m_BTree-&gt;GetSize() + NodeSize * Offset, CFile::begin);</w:t>
      </w:r>
      <w:r>
        <w:rPr>
          <w:sz w:val="24"/>
          <w:highlight w:val="lightGray"/>
          <w:lang w:val="en-US"/>
        </w:rPr>
        <w:tab/>
      </w:r>
      <w:r>
        <w:rPr>
          <w:sz w:val="24"/>
          <w:highlight w:val="lightGray"/>
          <w:lang w:val="en-US"/>
        </w:rPr>
        <w:tab/>
      </w:r>
      <w:r>
        <w:rPr>
          <w:color w:val="008000"/>
          <w:sz w:val="24"/>
          <w:highlight w:val="lightGray"/>
          <w:lang w:val="en-US"/>
        </w:rPr>
        <w:t>//</w:t>
      </w:r>
      <w:r>
        <w:rPr>
          <w:color w:val="008000"/>
          <w:sz w:val="24"/>
          <w:highlight w:val="lightGray"/>
          <w:lang w:val="en-US"/>
        </w:rPr>
        <w:t>文件</w:t>
      </w:r>
      <w:r>
        <w:rPr>
          <w:rFonts w:hint="eastAsia"/>
          <w:color w:val="008000"/>
          <w:sz w:val="24"/>
          <w:highlight w:val="lightGray"/>
          <w:lang w:val="en-US"/>
        </w:rPr>
        <w:t xml:space="preserve">                     </w:t>
      </w:r>
      <w:r>
        <w:rPr>
          <w:color w:val="008000"/>
          <w:sz w:val="24"/>
          <w:highlight w:val="lightGray"/>
          <w:lang w:val="en-US"/>
        </w:rPr>
        <w:t>指针移至所要读取的节点地址</w:t>
      </w:r>
    </w:p>
    <w:p w:rsidR="003F5A7E" w:rsidRDefault="003F5A7E" w:rsidP="003F5A7E">
      <w:pPr>
        <w:ind w:left="178" w:firstLineChars="200" w:firstLine="420"/>
        <w:rPr>
          <w:rFonts w:ascii="Arial" w:hAnsi="Arial" w:hint="eastAsia"/>
          <w:lang w:val="en-US"/>
        </w:rPr>
      </w:pPr>
      <w:r>
        <w:rPr>
          <w:rFonts w:ascii="Arial" w:hAnsi="Arial" w:hint="eastAsia"/>
          <w:lang w:val="en-US"/>
        </w:rPr>
        <w:t>Offset</w:t>
      </w:r>
      <w:r>
        <w:rPr>
          <w:rFonts w:ascii="Arial" w:hAnsi="Arial" w:hint="eastAsia"/>
          <w:lang w:val="en-US"/>
        </w:rPr>
        <w:t>是节点偏移个数，通过</w:t>
      </w:r>
      <w:r>
        <w:rPr>
          <w:rFonts w:ascii="Arial" w:hAnsi="Arial" w:hint="eastAsia"/>
          <w:lang w:val="en-US"/>
        </w:rPr>
        <w:t>Offset*NodeSize+b_Btree-&gt;GetSize()</w:t>
      </w:r>
      <w:r>
        <w:rPr>
          <w:rFonts w:ascii="Arial" w:hAnsi="Arial" w:hint="eastAsia"/>
          <w:lang w:val="en-US"/>
        </w:rPr>
        <w:t>，我们就很容易得到我们想要读的节点地址，将这个节点从文件中读出来。</w:t>
      </w:r>
    </w:p>
    <w:p w:rsidR="003F5A7E" w:rsidRDefault="003F5A7E" w:rsidP="003F5A7E">
      <w:pPr>
        <w:autoSpaceDE w:val="0"/>
        <w:autoSpaceDN w:val="0"/>
        <w:rPr>
          <w:rFonts w:ascii="Arial" w:hAnsi="Arial"/>
          <w:lang w:val="en-US"/>
        </w:rPr>
      </w:pPr>
    </w:p>
    <w:p w:rsidR="003F5A7E" w:rsidRDefault="003F5A7E" w:rsidP="003F5A7E">
      <w:pPr>
        <w:autoSpaceDE w:val="0"/>
        <w:autoSpaceDN w:val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10.</w:t>
      </w:r>
      <w:r>
        <w:rPr>
          <w:rFonts w:ascii="Arial" w:hAnsi="Arial"/>
          <w:lang w:val="en-US"/>
        </w:rPr>
        <w:t>组织节点信息</w:t>
      </w:r>
    </w:p>
    <w:p w:rsidR="003F5A7E" w:rsidRDefault="003F5A7E" w:rsidP="003F5A7E">
      <w:pPr>
        <w:autoSpaceDE w:val="0"/>
        <w:autoSpaceDN w:val="0"/>
        <w:rPr>
          <w:sz w:val="24"/>
          <w:highlight w:val="lightGray"/>
          <w:lang w:val="en-US"/>
        </w:rPr>
      </w:pPr>
      <w:r>
        <w:rPr>
          <w:b/>
          <w:color w:val="0000FF"/>
          <w:sz w:val="24"/>
          <w:highlight w:val="lightGray"/>
          <w:lang w:val="en-US"/>
        </w:rPr>
        <w:t>template</w:t>
      </w:r>
      <w:r>
        <w:rPr>
          <w:b/>
          <w:sz w:val="24"/>
          <w:highlight w:val="lightGray"/>
          <w:lang w:val="en-US"/>
        </w:rPr>
        <w:t xml:space="preserve"> &lt;</w:t>
      </w:r>
      <w:r>
        <w:rPr>
          <w:b/>
          <w:color w:val="0000FF"/>
          <w:sz w:val="24"/>
          <w:highlight w:val="lightGray"/>
          <w:lang w:val="en-US"/>
        </w:rPr>
        <w:t>class</w:t>
      </w:r>
      <w:r>
        <w:rPr>
          <w:b/>
          <w:sz w:val="24"/>
          <w:highlight w:val="lightGray"/>
          <w:lang w:val="en-US"/>
        </w:rPr>
        <w:t xml:space="preserve"> TKeyType&gt;</w:t>
      </w:r>
    </w:p>
    <w:p w:rsidR="003F5A7E" w:rsidRDefault="003F5A7E" w:rsidP="003F5A7E">
      <w:pPr>
        <w:rPr>
          <w:rFonts w:hint="eastAsia"/>
          <w:sz w:val="24"/>
          <w:highlight w:val="lightGray"/>
          <w:lang w:val="en-US"/>
        </w:rPr>
      </w:pPr>
      <w:r>
        <w:rPr>
          <w:b/>
          <w:color w:val="0000FF"/>
          <w:sz w:val="24"/>
          <w:highlight w:val="lightGray"/>
          <w:lang w:val="en-US"/>
        </w:rPr>
        <w:t>char</w:t>
      </w:r>
      <w:r>
        <w:rPr>
          <w:sz w:val="24"/>
          <w:highlight w:val="lightGray"/>
          <w:lang w:val="en-US"/>
        </w:rPr>
        <w:t>* Node&lt;TKeyType&gt;::OrganizeNode(</w:t>
      </w:r>
      <w:r>
        <w:rPr>
          <w:rFonts w:hint="eastAsia"/>
          <w:sz w:val="24"/>
          <w:highlight w:val="lightGray"/>
          <w:lang w:val="en-US"/>
        </w:rPr>
        <w:t>)</w:t>
      </w:r>
    </w:p>
    <w:p w:rsidR="003F5A7E" w:rsidRDefault="003F5A7E" w:rsidP="003F5A7E">
      <w:pPr>
        <w:rPr>
          <w:rFonts w:ascii="Arial" w:hAnsi="Arial" w:hint="eastAsia"/>
          <w:lang w:val="en-US"/>
        </w:rPr>
      </w:pPr>
      <w:r>
        <w:rPr>
          <w:rFonts w:ascii="Arial" w:hAnsi="Arial" w:hint="eastAsia"/>
          <w:lang w:val="en-US"/>
        </w:rPr>
        <w:t xml:space="preserve">   </w:t>
      </w:r>
      <w:r>
        <w:rPr>
          <w:rFonts w:ascii="Arial" w:hAnsi="Arial" w:hint="eastAsia"/>
          <w:lang w:val="en-US"/>
        </w:rPr>
        <w:t>这个函数是将我们要读或写的信息依次组织好，比如先写节点的子节点地址，再写</w:t>
      </w:r>
      <w:r>
        <w:rPr>
          <w:rFonts w:ascii="Arial" w:hAnsi="Arial" w:hint="eastAsia"/>
          <w:lang w:val="en-US"/>
        </w:rPr>
        <w:t>key</w:t>
      </w:r>
      <w:r>
        <w:rPr>
          <w:rFonts w:ascii="Arial" w:hAnsi="Arial" w:hint="eastAsia"/>
          <w:lang w:val="en-US"/>
        </w:rPr>
        <w:lastRenderedPageBreak/>
        <w:t>值，最后写父节点的地址。将组织好的字符串的首地址返回。</w:t>
      </w:r>
    </w:p>
    <w:p w:rsidR="003F5A7E" w:rsidRDefault="003F5A7E" w:rsidP="003F5A7E">
      <w:pPr>
        <w:rPr>
          <w:rFonts w:ascii="Arial" w:hAnsi="Arial" w:hint="eastAsia"/>
          <w:lang w:val="en-US"/>
        </w:rPr>
      </w:pPr>
    </w:p>
    <w:p w:rsidR="003F5A7E" w:rsidRDefault="003F5A7E" w:rsidP="003F5A7E">
      <w:pPr>
        <w:rPr>
          <w:rFonts w:ascii="Arial" w:hAnsi="Arial" w:hint="eastAsia"/>
          <w:lang w:val="en-US"/>
        </w:rPr>
      </w:pPr>
    </w:p>
    <w:p w:rsidR="003F5A7E" w:rsidRDefault="003F5A7E" w:rsidP="003F5A7E">
      <w:pPr>
        <w:numPr>
          <w:ilvl w:val="0"/>
          <w:numId w:val="3"/>
        </w:numPr>
        <w:rPr>
          <w:rFonts w:ascii="Arial" w:hAnsi="Arial" w:hint="eastAsia"/>
          <w:lang w:val="en-US"/>
        </w:rPr>
      </w:pPr>
      <w:r>
        <w:rPr>
          <w:rFonts w:ascii="Arial" w:hAnsi="Arial" w:hint="eastAsia"/>
          <w:lang w:val="en-US"/>
        </w:rPr>
        <w:t>插入</w:t>
      </w:r>
      <w:r>
        <w:rPr>
          <w:rFonts w:ascii="Arial" w:hAnsi="Arial" w:hint="eastAsia"/>
          <w:lang w:val="en-US"/>
        </w:rPr>
        <w:t>key</w:t>
      </w:r>
      <w:r>
        <w:rPr>
          <w:rFonts w:ascii="Arial" w:hAnsi="Arial" w:hint="eastAsia"/>
          <w:lang w:val="en-US"/>
        </w:rPr>
        <w:t>值</w:t>
      </w:r>
    </w:p>
    <w:p w:rsidR="003F5A7E" w:rsidRDefault="003F5A7E" w:rsidP="003F5A7E">
      <w:pPr>
        <w:autoSpaceDE w:val="0"/>
        <w:autoSpaceDN w:val="0"/>
        <w:rPr>
          <w:sz w:val="24"/>
          <w:highlight w:val="lightGray"/>
          <w:lang w:val="en-US"/>
        </w:rPr>
      </w:pPr>
      <w:r>
        <w:rPr>
          <w:b/>
          <w:color w:val="0000FF"/>
          <w:sz w:val="24"/>
          <w:highlight w:val="lightGray"/>
          <w:lang w:val="en-US"/>
        </w:rPr>
        <w:t>template</w:t>
      </w:r>
      <w:r>
        <w:rPr>
          <w:b/>
          <w:sz w:val="24"/>
          <w:highlight w:val="lightGray"/>
          <w:lang w:val="en-US"/>
        </w:rPr>
        <w:t xml:space="preserve"> &lt;</w:t>
      </w:r>
      <w:r>
        <w:rPr>
          <w:b/>
          <w:color w:val="0000FF"/>
          <w:sz w:val="24"/>
          <w:highlight w:val="lightGray"/>
          <w:lang w:val="en-US"/>
        </w:rPr>
        <w:t>class</w:t>
      </w:r>
      <w:r>
        <w:rPr>
          <w:b/>
          <w:sz w:val="24"/>
          <w:highlight w:val="lightGray"/>
          <w:lang w:val="en-US"/>
        </w:rPr>
        <w:t xml:space="preserve"> TKeyType&gt;</w:t>
      </w:r>
    </w:p>
    <w:p w:rsidR="003F5A7E" w:rsidRDefault="003F5A7E" w:rsidP="003F5A7E">
      <w:pPr>
        <w:rPr>
          <w:rFonts w:ascii="Arial" w:hAnsi="Arial"/>
          <w:lang w:val="en-US"/>
        </w:rPr>
      </w:pPr>
      <w:r>
        <w:rPr>
          <w:b/>
          <w:color w:val="0000FF"/>
          <w:sz w:val="24"/>
          <w:highlight w:val="lightGray"/>
          <w:lang w:val="en-US"/>
        </w:rPr>
        <w:t>void</w:t>
      </w:r>
      <w:r>
        <w:rPr>
          <w:b/>
          <w:sz w:val="24"/>
          <w:highlight w:val="lightGray"/>
          <w:lang w:val="en-US"/>
        </w:rPr>
        <w:t xml:space="preserve"> Node&lt;TKeyType&gt;::InsertKey(TKeyType* pValue, </w:t>
      </w:r>
      <w:r>
        <w:rPr>
          <w:b/>
          <w:color w:val="0000FF"/>
          <w:sz w:val="24"/>
          <w:highlight w:val="lightGray"/>
          <w:lang w:val="en-US"/>
        </w:rPr>
        <w:t>int</w:t>
      </w:r>
      <w:r>
        <w:rPr>
          <w:b/>
          <w:sz w:val="24"/>
          <w:highlight w:val="lightGray"/>
          <w:lang w:val="en-US"/>
        </w:rPr>
        <w:t xml:space="preserve"> Block, </w:t>
      </w:r>
      <w:r>
        <w:rPr>
          <w:b/>
          <w:color w:val="0000FF"/>
          <w:sz w:val="24"/>
          <w:highlight w:val="lightGray"/>
          <w:lang w:val="en-US"/>
        </w:rPr>
        <w:t>int</w:t>
      </w:r>
      <w:r>
        <w:rPr>
          <w:b/>
          <w:sz w:val="24"/>
          <w:highlight w:val="lightGray"/>
          <w:lang w:val="en-US"/>
        </w:rPr>
        <w:t xml:space="preserve"> Offset, </w:t>
      </w:r>
      <w:r>
        <w:rPr>
          <w:b/>
          <w:color w:val="0000FF"/>
          <w:sz w:val="24"/>
          <w:highlight w:val="lightGray"/>
          <w:lang w:val="en-US"/>
        </w:rPr>
        <w:t>bool</w:t>
      </w:r>
      <w:r>
        <w:rPr>
          <w:b/>
          <w:sz w:val="24"/>
          <w:highlight w:val="lightGray"/>
          <w:lang w:val="en-US"/>
        </w:rPr>
        <w:t xml:space="preserve"> AutoSave)</w:t>
      </w:r>
      <w:r>
        <w:rPr>
          <w:b/>
          <w:sz w:val="24"/>
          <w:highlight w:val="lightGray"/>
          <w:lang w:val="en-US"/>
        </w:rPr>
        <w:tab/>
      </w:r>
    </w:p>
    <w:p w:rsidR="003F5A7E" w:rsidRDefault="003F5A7E" w:rsidP="003F5A7E">
      <w:pPr>
        <w:ind w:firstLineChars="200" w:firstLine="420"/>
        <w:rPr>
          <w:rFonts w:ascii="Arial" w:hAnsi="Arial" w:hint="eastAsia"/>
          <w:lang w:val="en-US"/>
        </w:rPr>
      </w:pPr>
      <w:r>
        <w:rPr>
          <w:rFonts w:ascii="Arial" w:hAnsi="Arial" w:hint="eastAsia"/>
          <w:lang w:val="en-US"/>
        </w:rPr>
        <w:t>这个函数在</w:t>
      </w:r>
      <w:r>
        <w:rPr>
          <w:rFonts w:ascii="Arial" w:hAnsi="Arial" w:hint="eastAsia"/>
          <w:lang w:val="en-US"/>
        </w:rPr>
        <w:t>B+</w:t>
      </w:r>
      <w:r>
        <w:rPr>
          <w:rFonts w:ascii="Arial" w:hAnsi="Arial" w:hint="eastAsia"/>
          <w:lang w:val="en-US"/>
        </w:rPr>
        <w:t>树插值中用到。例如一个节点只有一个</w:t>
      </w:r>
      <w:r>
        <w:rPr>
          <w:rFonts w:ascii="Arial" w:hAnsi="Arial" w:hint="eastAsia"/>
          <w:lang w:val="en-US"/>
        </w:rPr>
        <w:t>key</w:t>
      </w:r>
      <w:r>
        <w:rPr>
          <w:rFonts w:ascii="Arial" w:hAnsi="Arial" w:hint="eastAsia"/>
          <w:lang w:val="en-US"/>
        </w:rPr>
        <w:t>值，还可以再插入一个</w:t>
      </w:r>
      <w:r>
        <w:rPr>
          <w:rFonts w:ascii="Arial" w:hAnsi="Arial" w:hint="eastAsia"/>
          <w:lang w:val="en-US"/>
        </w:rPr>
        <w:t>key</w:t>
      </w:r>
      <w:r>
        <w:rPr>
          <w:rFonts w:ascii="Arial" w:hAnsi="Arial" w:hint="eastAsia"/>
          <w:lang w:val="en-US"/>
        </w:rPr>
        <w:t>值，或者向一个新开辟的节点中插值等等。</w:t>
      </w:r>
      <w:r>
        <w:rPr>
          <w:rFonts w:ascii="Arial" w:hAnsi="Arial" w:hint="eastAsia"/>
          <w:lang w:val="en-US"/>
        </w:rPr>
        <w:t>pValue</w:t>
      </w:r>
      <w:r>
        <w:rPr>
          <w:rFonts w:ascii="Arial" w:hAnsi="Arial" w:hint="eastAsia"/>
          <w:lang w:val="en-US"/>
        </w:rPr>
        <w:t>是要插入值的指针，</w:t>
      </w:r>
      <w:r>
        <w:rPr>
          <w:rFonts w:ascii="Arial" w:hAnsi="Arial" w:hint="eastAsia"/>
          <w:lang w:val="en-US"/>
        </w:rPr>
        <w:t>Block</w:t>
      </w:r>
      <w:r>
        <w:rPr>
          <w:rFonts w:ascii="Arial" w:hAnsi="Arial" w:hint="eastAsia"/>
          <w:lang w:val="en-US"/>
        </w:rPr>
        <w:t>和</w:t>
      </w:r>
      <w:r>
        <w:rPr>
          <w:rFonts w:ascii="Arial" w:hAnsi="Arial" w:hint="eastAsia"/>
          <w:lang w:val="en-US"/>
        </w:rPr>
        <w:t>Offset</w:t>
      </w:r>
      <w:r>
        <w:rPr>
          <w:rFonts w:ascii="Arial" w:hAnsi="Arial" w:hint="eastAsia"/>
          <w:lang w:val="en-US"/>
        </w:rPr>
        <w:t>是这个</w:t>
      </w:r>
      <w:r>
        <w:rPr>
          <w:rFonts w:ascii="Arial" w:hAnsi="Arial" w:hint="eastAsia"/>
          <w:lang w:val="en-US"/>
        </w:rPr>
        <w:t>node</w:t>
      </w:r>
      <w:r>
        <w:rPr>
          <w:rFonts w:ascii="Arial" w:hAnsi="Arial" w:hint="eastAsia"/>
          <w:lang w:val="en-US"/>
        </w:rPr>
        <w:t>的地址。</w:t>
      </w:r>
    </w:p>
    <w:p w:rsidR="003F5A7E" w:rsidRDefault="003F5A7E" w:rsidP="003F5A7E">
      <w:pPr>
        <w:ind w:firstLineChars="200" w:firstLine="420"/>
        <w:rPr>
          <w:rFonts w:ascii="Arial" w:hAnsi="Arial" w:hint="eastAsia"/>
          <w:lang w:val="en-US"/>
        </w:rPr>
      </w:pPr>
    </w:p>
    <w:p w:rsidR="003F5A7E" w:rsidRDefault="003F5A7E" w:rsidP="003F5A7E">
      <w:pPr>
        <w:numPr>
          <w:ilvl w:val="0"/>
          <w:numId w:val="3"/>
        </w:numPr>
        <w:rPr>
          <w:rFonts w:ascii="Arial" w:hAnsi="Arial" w:hint="eastAsia"/>
          <w:lang w:val="en-US"/>
        </w:rPr>
      </w:pPr>
      <w:r>
        <w:rPr>
          <w:rFonts w:ascii="Arial" w:hAnsi="Arial" w:hint="eastAsia"/>
          <w:lang w:val="en-US"/>
        </w:rPr>
        <w:t>删除</w:t>
      </w:r>
      <w:r>
        <w:rPr>
          <w:rFonts w:ascii="Arial" w:hAnsi="Arial" w:hint="eastAsia"/>
          <w:lang w:val="en-US"/>
        </w:rPr>
        <w:t>key</w:t>
      </w:r>
      <w:r>
        <w:rPr>
          <w:rFonts w:ascii="Arial" w:hAnsi="Arial" w:hint="eastAsia"/>
          <w:lang w:val="en-US"/>
        </w:rPr>
        <w:t>值</w:t>
      </w:r>
    </w:p>
    <w:p w:rsidR="003F5A7E" w:rsidRDefault="003F5A7E" w:rsidP="003F5A7E">
      <w:pPr>
        <w:autoSpaceDE w:val="0"/>
        <w:autoSpaceDN w:val="0"/>
        <w:rPr>
          <w:sz w:val="24"/>
          <w:highlight w:val="lightGray"/>
          <w:lang w:val="en-US"/>
        </w:rPr>
      </w:pPr>
      <w:r>
        <w:rPr>
          <w:b/>
          <w:color w:val="0000FF"/>
          <w:sz w:val="24"/>
          <w:highlight w:val="lightGray"/>
          <w:lang w:val="en-US"/>
        </w:rPr>
        <w:t>template</w:t>
      </w:r>
      <w:r>
        <w:rPr>
          <w:b/>
          <w:sz w:val="24"/>
          <w:highlight w:val="lightGray"/>
          <w:lang w:val="en-US"/>
        </w:rPr>
        <w:t xml:space="preserve"> &lt;</w:t>
      </w:r>
      <w:r>
        <w:rPr>
          <w:b/>
          <w:color w:val="0000FF"/>
          <w:sz w:val="24"/>
          <w:highlight w:val="lightGray"/>
          <w:lang w:val="en-US"/>
        </w:rPr>
        <w:t>class</w:t>
      </w:r>
      <w:r>
        <w:rPr>
          <w:b/>
          <w:sz w:val="24"/>
          <w:highlight w:val="lightGray"/>
          <w:lang w:val="en-US"/>
        </w:rPr>
        <w:t xml:space="preserve"> TKeyType&gt;</w:t>
      </w:r>
    </w:p>
    <w:p w:rsidR="003F5A7E" w:rsidRDefault="003F5A7E" w:rsidP="003F5A7E">
      <w:pPr>
        <w:rPr>
          <w:rFonts w:ascii="Arial" w:hAnsi="Arial" w:hint="eastAsia"/>
          <w:lang w:val="en-US"/>
        </w:rPr>
      </w:pPr>
      <w:r>
        <w:rPr>
          <w:b/>
          <w:color w:val="0000FF"/>
          <w:sz w:val="24"/>
          <w:highlight w:val="lightGray"/>
          <w:lang w:val="en-US"/>
        </w:rPr>
        <w:t>void</w:t>
      </w:r>
      <w:r>
        <w:rPr>
          <w:b/>
          <w:sz w:val="24"/>
          <w:highlight w:val="lightGray"/>
          <w:lang w:val="en-US"/>
        </w:rPr>
        <w:t xml:space="preserve"> Node&lt;TKeyType&gt;::DeleteKey(</w:t>
      </w:r>
      <w:r>
        <w:rPr>
          <w:b/>
          <w:color w:val="0000FF"/>
          <w:sz w:val="24"/>
          <w:highlight w:val="lightGray"/>
          <w:lang w:val="en-US"/>
        </w:rPr>
        <w:t>int</w:t>
      </w:r>
      <w:r>
        <w:rPr>
          <w:b/>
          <w:sz w:val="24"/>
          <w:highlight w:val="lightGray"/>
          <w:lang w:val="en-US"/>
        </w:rPr>
        <w:t xml:space="preserve"> Index, </w:t>
      </w:r>
      <w:r>
        <w:rPr>
          <w:b/>
          <w:color w:val="0000FF"/>
          <w:sz w:val="24"/>
          <w:highlight w:val="lightGray"/>
          <w:lang w:val="en-US"/>
        </w:rPr>
        <w:t>bool</w:t>
      </w:r>
      <w:r>
        <w:rPr>
          <w:b/>
          <w:sz w:val="24"/>
          <w:highlight w:val="lightGray"/>
          <w:lang w:val="en-US"/>
        </w:rPr>
        <w:t xml:space="preserve"> AutoSave)</w:t>
      </w:r>
      <w:r>
        <w:rPr>
          <w:b/>
          <w:sz w:val="24"/>
          <w:highlight w:val="lightGray"/>
          <w:lang w:val="en-US"/>
        </w:rPr>
        <w:tab/>
      </w:r>
    </w:p>
    <w:p w:rsidR="003F5A7E" w:rsidRDefault="003F5A7E" w:rsidP="003F5A7E">
      <w:pPr>
        <w:ind w:firstLineChars="200" w:firstLine="420"/>
        <w:rPr>
          <w:rFonts w:ascii="Arial" w:hAnsi="Arial" w:hint="eastAsia"/>
          <w:lang w:val="en-US"/>
        </w:rPr>
      </w:pPr>
      <w:r>
        <w:rPr>
          <w:rFonts w:ascii="Arial" w:hAnsi="Arial" w:hint="eastAsia"/>
          <w:lang w:val="en-US"/>
        </w:rPr>
        <w:t>这在</w:t>
      </w:r>
      <w:r>
        <w:rPr>
          <w:rFonts w:ascii="Arial" w:hAnsi="Arial" w:hint="eastAsia"/>
          <w:lang w:val="en-US"/>
        </w:rPr>
        <w:t>B+</w:t>
      </w:r>
      <w:r>
        <w:rPr>
          <w:rFonts w:ascii="Arial" w:hAnsi="Arial" w:hint="eastAsia"/>
          <w:lang w:val="en-US"/>
        </w:rPr>
        <w:t>树删除中用到，</w:t>
      </w:r>
      <w:r>
        <w:rPr>
          <w:rFonts w:ascii="Arial" w:hAnsi="Arial" w:hint="eastAsia"/>
          <w:lang w:val="en-US"/>
        </w:rPr>
        <w:t>index</w:t>
      </w:r>
      <w:r>
        <w:rPr>
          <w:rFonts w:ascii="Arial" w:hAnsi="Arial" w:hint="eastAsia"/>
          <w:lang w:val="en-US"/>
        </w:rPr>
        <w:t>表示要删除这个节点的第几个值，</w:t>
      </w:r>
      <w:r>
        <w:rPr>
          <w:rFonts w:ascii="Arial" w:hAnsi="Arial" w:hint="eastAsia"/>
          <w:lang w:val="en-US"/>
        </w:rPr>
        <w:t>index</w:t>
      </w:r>
      <w:r>
        <w:rPr>
          <w:rFonts w:ascii="Arial" w:hAnsi="Arial" w:hint="eastAsia"/>
          <w:lang w:val="en-US"/>
        </w:rPr>
        <w:t>只能取</w:t>
      </w:r>
      <w:r>
        <w:rPr>
          <w:rFonts w:ascii="Arial" w:hAnsi="Arial" w:hint="eastAsia"/>
          <w:lang w:val="en-US"/>
        </w:rPr>
        <w:t>0</w:t>
      </w:r>
      <w:r>
        <w:rPr>
          <w:rFonts w:ascii="Arial" w:hAnsi="Arial" w:hint="eastAsia"/>
          <w:lang w:val="en-US"/>
        </w:rPr>
        <w:t>或</w:t>
      </w:r>
      <w:r>
        <w:rPr>
          <w:rFonts w:ascii="Arial" w:hAnsi="Arial" w:hint="eastAsia"/>
          <w:lang w:val="en-US"/>
        </w:rPr>
        <w:t>1.</w:t>
      </w:r>
      <w:r>
        <w:rPr>
          <w:rFonts w:ascii="Arial" w:hAnsi="Arial" w:hint="eastAsia"/>
          <w:lang w:val="en-US"/>
        </w:rPr>
        <w:t>因为一个节点最多只有两个值。</w:t>
      </w:r>
    </w:p>
    <w:p w:rsidR="003F5A7E" w:rsidRDefault="003F5A7E" w:rsidP="003F5A7E">
      <w:pPr>
        <w:ind w:firstLineChars="200" w:firstLine="420"/>
        <w:rPr>
          <w:rFonts w:ascii="Arial" w:hAnsi="Arial" w:hint="eastAsia"/>
          <w:lang w:val="en-US"/>
        </w:rPr>
      </w:pPr>
    </w:p>
    <w:p w:rsidR="003F5A7E" w:rsidRDefault="003F5A7E" w:rsidP="003F5A7E">
      <w:pPr>
        <w:numPr>
          <w:ilvl w:val="0"/>
          <w:numId w:val="3"/>
        </w:numPr>
        <w:rPr>
          <w:rFonts w:ascii="Arial" w:hAnsi="Arial" w:hint="eastAsia"/>
          <w:lang w:val="en-US"/>
        </w:rPr>
      </w:pPr>
      <w:r>
        <w:rPr>
          <w:rFonts w:ascii="Arial" w:hAnsi="Arial" w:hint="eastAsia"/>
          <w:lang w:val="en-US"/>
        </w:rPr>
        <w:t>添加新的节点</w:t>
      </w:r>
    </w:p>
    <w:p w:rsidR="003F5A7E" w:rsidRDefault="003F5A7E" w:rsidP="003F5A7E">
      <w:pPr>
        <w:autoSpaceDE w:val="0"/>
        <w:autoSpaceDN w:val="0"/>
        <w:rPr>
          <w:sz w:val="24"/>
          <w:highlight w:val="lightGray"/>
          <w:lang w:val="en-US"/>
        </w:rPr>
      </w:pPr>
      <w:r>
        <w:rPr>
          <w:b/>
          <w:color w:val="0000FF"/>
          <w:sz w:val="24"/>
          <w:highlight w:val="lightGray"/>
          <w:lang w:val="en-US"/>
        </w:rPr>
        <w:t>template</w:t>
      </w:r>
      <w:r>
        <w:rPr>
          <w:b/>
          <w:sz w:val="24"/>
          <w:highlight w:val="lightGray"/>
          <w:lang w:val="en-US"/>
        </w:rPr>
        <w:t xml:space="preserve"> &lt;</w:t>
      </w:r>
      <w:r>
        <w:rPr>
          <w:b/>
          <w:color w:val="0000FF"/>
          <w:sz w:val="24"/>
          <w:highlight w:val="lightGray"/>
          <w:lang w:val="en-US"/>
        </w:rPr>
        <w:t>class</w:t>
      </w:r>
      <w:r>
        <w:rPr>
          <w:b/>
          <w:sz w:val="24"/>
          <w:highlight w:val="lightGray"/>
          <w:lang w:val="en-US"/>
        </w:rPr>
        <w:t xml:space="preserve"> TKeyType&gt;</w:t>
      </w:r>
    </w:p>
    <w:p w:rsidR="003F5A7E" w:rsidRDefault="003F5A7E" w:rsidP="003F5A7E">
      <w:pPr>
        <w:rPr>
          <w:rFonts w:ascii="Arial" w:hAnsi="Arial" w:hint="eastAsia"/>
          <w:lang w:val="en-US"/>
        </w:rPr>
      </w:pPr>
      <w:r>
        <w:rPr>
          <w:b/>
          <w:color w:val="0000FF"/>
          <w:sz w:val="24"/>
          <w:highlight w:val="lightGray"/>
          <w:lang w:val="en-US"/>
        </w:rPr>
        <w:t>void</w:t>
      </w:r>
      <w:r>
        <w:rPr>
          <w:b/>
          <w:sz w:val="24"/>
          <w:highlight w:val="lightGray"/>
          <w:lang w:val="en-US"/>
        </w:rPr>
        <w:t xml:space="preserve"> Node&lt;TKeyType&gt;::AddNode()</w:t>
      </w:r>
      <w:r>
        <w:rPr>
          <w:b/>
          <w:sz w:val="24"/>
          <w:highlight w:val="lightGray"/>
          <w:lang w:val="en-US"/>
        </w:rPr>
        <w:tab/>
      </w:r>
    </w:p>
    <w:p w:rsidR="003F5A7E" w:rsidRDefault="003F5A7E" w:rsidP="003F5A7E">
      <w:pPr>
        <w:rPr>
          <w:rFonts w:ascii="Arial" w:hAnsi="Arial" w:hint="eastAsia"/>
          <w:lang w:val="en-US"/>
        </w:rPr>
      </w:pPr>
      <w:r>
        <w:rPr>
          <w:rFonts w:ascii="Arial" w:hAnsi="Arial" w:hint="eastAsia"/>
          <w:lang w:val="en-US"/>
        </w:rPr>
        <w:t>这个函数的功能是将已经建立的节点写进文件中，即储存节点信息</w:t>
      </w:r>
    </w:p>
    <w:p w:rsidR="003F5A7E" w:rsidRDefault="003F5A7E" w:rsidP="003F5A7E">
      <w:pPr>
        <w:rPr>
          <w:rFonts w:ascii="Arial" w:hAnsi="Arial" w:hint="eastAsia"/>
          <w:lang w:val="en-US"/>
        </w:rPr>
      </w:pPr>
    </w:p>
    <w:p w:rsidR="003F5A7E" w:rsidRDefault="003F5A7E" w:rsidP="003F5A7E">
      <w:pPr>
        <w:numPr>
          <w:ilvl w:val="0"/>
          <w:numId w:val="3"/>
        </w:numPr>
        <w:rPr>
          <w:rFonts w:ascii="Arial" w:hAnsi="Arial" w:hint="eastAsia"/>
          <w:lang w:val="en-US"/>
        </w:rPr>
      </w:pPr>
      <w:r>
        <w:rPr>
          <w:rFonts w:ascii="Arial" w:hAnsi="Arial" w:hint="eastAsia"/>
          <w:lang w:val="en-US"/>
        </w:rPr>
        <w:t>删除节点中所有</w:t>
      </w:r>
      <w:r>
        <w:rPr>
          <w:rFonts w:ascii="Arial" w:hAnsi="Arial" w:hint="eastAsia"/>
          <w:lang w:val="en-US"/>
        </w:rPr>
        <w:t>key</w:t>
      </w:r>
    </w:p>
    <w:p w:rsidR="003F5A7E" w:rsidRDefault="003F5A7E" w:rsidP="003F5A7E">
      <w:pPr>
        <w:autoSpaceDE w:val="0"/>
        <w:autoSpaceDN w:val="0"/>
        <w:rPr>
          <w:sz w:val="24"/>
          <w:highlight w:val="lightGray"/>
          <w:lang w:val="en-US"/>
        </w:rPr>
      </w:pPr>
      <w:r>
        <w:rPr>
          <w:b/>
          <w:color w:val="0000FF"/>
          <w:sz w:val="24"/>
          <w:highlight w:val="lightGray"/>
          <w:lang w:val="en-US"/>
        </w:rPr>
        <w:t>template</w:t>
      </w:r>
      <w:r>
        <w:rPr>
          <w:b/>
          <w:sz w:val="24"/>
          <w:highlight w:val="lightGray"/>
          <w:lang w:val="en-US"/>
        </w:rPr>
        <w:t xml:space="preserve"> &lt;</w:t>
      </w:r>
      <w:r>
        <w:rPr>
          <w:b/>
          <w:color w:val="0000FF"/>
          <w:sz w:val="24"/>
          <w:highlight w:val="lightGray"/>
          <w:lang w:val="en-US"/>
        </w:rPr>
        <w:t>class</w:t>
      </w:r>
      <w:r>
        <w:rPr>
          <w:b/>
          <w:sz w:val="24"/>
          <w:highlight w:val="lightGray"/>
          <w:lang w:val="en-US"/>
        </w:rPr>
        <w:t xml:space="preserve"> TKeyType&gt;</w:t>
      </w:r>
    </w:p>
    <w:p w:rsidR="003F5A7E" w:rsidRDefault="003F5A7E" w:rsidP="003F5A7E">
      <w:pPr>
        <w:rPr>
          <w:rFonts w:ascii="Arial" w:hAnsi="Arial" w:hint="eastAsia"/>
          <w:lang w:val="en-US"/>
        </w:rPr>
      </w:pPr>
      <w:r>
        <w:rPr>
          <w:b/>
          <w:color w:val="0000FF"/>
          <w:sz w:val="24"/>
          <w:highlight w:val="lightGray"/>
          <w:lang w:val="en-US"/>
        </w:rPr>
        <w:t>void</w:t>
      </w:r>
      <w:r>
        <w:rPr>
          <w:b/>
          <w:sz w:val="24"/>
          <w:highlight w:val="lightGray"/>
          <w:lang w:val="en-US"/>
        </w:rPr>
        <w:t xml:space="preserve"> Node&lt;TKeyType&gt;::FreeNode()</w:t>
      </w:r>
      <w:r>
        <w:rPr>
          <w:b/>
          <w:sz w:val="24"/>
          <w:highlight w:val="lightGray"/>
          <w:lang w:val="en-US"/>
        </w:rPr>
        <w:tab/>
      </w:r>
      <w:r>
        <w:rPr>
          <w:b/>
          <w:sz w:val="24"/>
          <w:highlight w:val="lightGray"/>
          <w:lang w:val="en-US"/>
        </w:rPr>
        <w:tab/>
      </w:r>
    </w:p>
    <w:p w:rsidR="003F5A7E" w:rsidRDefault="003F5A7E" w:rsidP="003F5A7E">
      <w:pPr>
        <w:rPr>
          <w:rFonts w:ascii="Arial" w:hAnsi="Arial" w:hint="eastAsia"/>
          <w:lang w:val="en-US"/>
        </w:rPr>
      </w:pPr>
      <w:r>
        <w:rPr>
          <w:rFonts w:ascii="Arial" w:hAnsi="Arial" w:hint="eastAsia"/>
          <w:lang w:val="en-US"/>
        </w:rPr>
        <w:t>供其他函数调用。有的时候我们需要将整个节点清空，比如删除这个节点，需要将内存空间释放。</w:t>
      </w:r>
    </w:p>
    <w:p w:rsidR="003F5A7E" w:rsidRDefault="003F5A7E" w:rsidP="003F5A7E">
      <w:pPr>
        <w:rPr>
          <w:rFonts w:ascii="Arial" w:hAnsi="Arial" w:hint="eastAsia"/>
          <w:lang w:val="en-US"/>
        </w:rPr>
      </w:pPr>
    </w:p>
    <w:p w:rsidR="003F5A7E" w:rsidRDefault="003F5A7E" w:rsidP="003F5A7E">
      <w:pPr>
        <w:numPr>
          <w:ilvl w:val="0"/>
          <w:numId w:val="3"/>
        </w:numPr>
        <w:rPr>
          <w:rFonts w:ascii="Arial" w:hAnsi="Arial" w:hint="eastAsia"/>
          <w:lang w:val="en-US"/>
        </w:rPr>
      </w:pPr>
      <w:r>
        <w:rPr>
          <w:rFonts w:ascii="Arial" w:hAnsi="Arial" w:hint="eastAsia"/>
          <w:lang w:val="en-US"/>
        </w:rPr>
        <w:t>删除节点</w:t>
      </w:r>
    </w:p>
    <w:p w:rsidR="003F5A7E" w:rsidRDefault="003F5A7E" w:rsidP="003F5A7E">
      <w:pPr>
        <w:autoSpaceDE w:val="0"/>
        <w:autoSpaceDN w:val="0"/>
        <w:rPr>
          <w:sz w:val="24"/>
          <w:highlight w:val="lightGray"/>
          <w:lang w:val="en-US"/>
        </w:rPr>
      </w:pPr>
      <w:r>
        <w:rPr>
          <w:b/>
          <w:color w:val="0000FF"/>
          <w:sz w:val="24"/>
          <w:highlight w:val="lightGray"/>
          <w:lang w:val="en-US"/>
        </w:rPr>
        <w:t>template</w:t>
      </w:r>
      <w:r>
        <w:rPr>
          <w:b/>
          <w:sz w:val="24"/>
          <w:highlight w:val="lightGray"/>
          <w:lang w:val="en-US"/>
        </w:rPr>
        <w:t xml:space="preserve"> &lt;</w:t>
      </w:r>
      <w:r>
        <w:rPr>
          <w:b/>
          <w:color w:val="0000FF"/>
          <w:sz w:val="24"/>
          <w:highlight w:val="lightGray"/>
          <w:lang w:val="en-US"/>
        </w:rPr>
        <w:t>class</w:t>
      </w:r>
      <w:r>
        <w:rPr>
          <w:b/>
          <w:sz w:val="24"/>
          <w:highlight w:val="lightGray"/>
          <w:lang w:val="en-US"/>
        </w:rPr>
        <w:t xml:space="preserve"> TKeyType&gt;</w:t>
      </w:r>
    </w:p>
    <w:p w:rsidR="003F5A7E" w:rsidRDefault="003F5A7E" w:rsidP="003F5A7E">
      <w:pPr>
        <w:rPr>
          <w:rFonts w:ascii="Arial" w:hAnsi="Arial" w:hint="eastAsia"/>
          <w:lang w:val="en-US"/>
        </w:rPr>
      </w:pPr>
      <w:r>
        <w:rPr>
          <w:b/>
          <w:color w:val="0000FF"/>
          <w:sz w:val="24"/>
          <w:highlight w:val="lightGray"/>
          <w:lang w:val="en-US"/>
        </w:rPr>
        <w:t>void</w:t>
      </w:r>
      <w:r>
        <w:rPr>
          <w:b/>
          <w:sz w:val="24"/>
          <w:highlight w:val="lightGray"/>
          <w:lang w:val="en-US"/>
        </w:rPr>
        <w:t xml:space="preserve"> Node&lt;TKeyType&gt;::Drop()</w:t>
      </w:r>
    </w:p>
    <w:p w:rsidR="003F5A7E" w:rsidRDefault="003F5A7E" w:rsidP="003F5A7E">
      <w:pPr>
        <w:rPr>
          <w:rFonts w:ascii="Arial" w:hAnsi="Arial" w:hint="eastAsia"/>
          <w:lang w:val="en-US"/>
        </w:rPr>
      </w:pPr>
      <w:r>
        <w:rPr>
          <w:rFonts w:ascii="Arial" w:hAnsi="Arial" w:hint="eastAsia"/>
          <w:lang w:val="en-US"/>
        </w:rPr>
        <w:t>这个函数为</w:t>
      </w:r>
      <w:r>
        <w:rPr>
          <w:rFonts w:ascii="Arial" w:hAnsi="Arial" w:hint="eastAsia"/>
          <w:lang w:val="en-US"/>
        </w:rPr>
        <w:t>B+</w:t>
      </w:r>
      <w:r>
        <w:rPr>
          <w:rFonts w:ascii="Arial" w:hAnsi="Arial" w:hint="eastAsia"/>
          <w:lang w:val="en-US"/>
        </w:rPr>
        <w:t>树的删除节点所调用，同时处理和他周围的节点的关系。</w:t>
      </w:r>
    </w:p>
    <w:p w:rsidR="003F5A7E" w:rsidRDefault="003F5A7E" w:rsidP="003F5A7E">
      <w:pPr>
        <w:rPr>
          <w:rFonts w:ascii="Arial" w:hAnsi="Arial" w:hint="eastAsia"/>
          <w:lang w:val="en-US"/>
        </w:rPr>
      </w:pPr>
    </w:p>
    <w:p w:rsidR="003F5A7E" w:rsidRDefault="003F5A7E" w:rsidP="003F5A7E">
      <w:pPr>
        <w:numPr>
          <w:ilvl w:val="0"/>
          <w:numId w:val="3"/>
        </w:numPr>
        <w:rPr>
          <w:rFonts w:ascii="Arial" w:hAnsi="Arial" w:hint="eastAsia"/>
          <w:lang w:val="en-US"/>
        </w:rPr>
      </w:pPr>
      <w:r>
        <w:rPr>
          <w:rFonts w:ascii="Arial" w:hAnsi="Arial" w:hint="eastAsia"/>
          <w:lang w:val="en-US"/>
        </w:rPr>
        <w:t>更新节点</w:t>
      </w:r>
    </w:p>
    <w:p w:rsidR="003F5A7E" w:rsidRDefault="003F5A7E" w:rsidP="003F5A7E">
      <w:pPr>
        <w:autoSpaceDE w:val="0"/>
        <w:autoSpaceDN w:val="0"/>
        <w:rPr>
          <w:sz w:val="24"/>
          <w:highlight w:val="lightGray"/>
          <w:lang w:val="en-US"/>
        </w:rPr>
      </w:pPr>
      <w:r>
        <w:rPr>
          <w:b/>
          <w:color w:val="0000FF"/>
          <w:sz w:val="24"/>
          <w:highlight w:val="lightGray"/>
          <w:lang w:val="en-US"/>
        </w:rPr>
        <w:t>template</w:t>
      </w:r>
      <w:r>
        <w:rPr>
          <w:b/>
          <w:sz w:val="24"/>
          <w:highlight w:val="lightGray"/>
          <w:lang w:val="en-US"/>
        </w:rPr>
        <w:t xml:space="preserve"> &lt;</w:t>
      </w:r>
      <w:r>
        <w:rPr>
          <w:b/>
          <w:color w:val="0000FF"/>
          <w:sz w:val="24"/>
          <w:highlight w:val="lightGray"/>
          <w:lang w:val="en-US"/>
        </w:rPr>
        <w:t>class</w:t>
      </w:r>
      <w:r>
        <w:rPr>
          <w:b/>
          <w:sz w:val="24"/>
          <w:highlight w:val="lightGray"/>
          <w:lang w:val="en-US"/>
        </w:rPr>
        <w:t xml:space="preserve"> TKeyType&gt;</w:t>
      </w:r>
    </w:p>
    <w:p w:rsidR="003F5A7E" w:rsidRDefault="003F5A7E" w:rsidP="003F5A7E">
      <w:pPr>
        <w:rPr>
          <w:rFonts w:ascii="Arial" w:hAnsi="Arial" w:hint="eastAsia"/>
          <w:lang w:val="en-US"/>
        </w:rPr>
      </w:pPr>
      <w:r>
        <w:rPr>
          <w:b/>
          <w:color w:val="0000FF"/>
          <w:sz w:val="24"/>
          <w:highlight w:val="lightGray"/>
          <w:lang w:val="en-US"/>
        </w:rPr>
        <w:t>void</w:t>
      </w:r>
      <w:r>
        <w:rPr>
          <w:b/>
          <w:sz w:val="24"/>
          <w:highlight w:val="lightGray"/>
          <w:lang w:val="en-US"/>
        </w:rPr>
        <w:t xml:space="preserve"> Node&lt;TKeyType&gt;::UpdateNode()</w:t>
      </w:r>
      <w:r>
        <w:rPr>
          <w:b/>
          <w:sz w:val="24"/>
          <w:highlight w:val="lightGray"/>
          <w:lang w:val="en-US"/>
        </w:rPr>
        <w:tab/>
      </w:r>
    </w:p>
    <w:p w:rsidR="003F5A7E" w:rsidRDefault="003F5A7E" w:rsidP="003F5A7E">
      <w:pPr>
        <w:rPr>
          <w:rFonts w:ascii="Arial" w:hAnsi="Arial" w:hint="eastAsia"/>
          <w:lang w:val="en-US"/>
        </w:rPr>
      </w:pPr>
      <w:r>
        <w:rPr>
          <w:rFonts w:ascii="Arial" w:hAnsi="Arial" w:hint="eastAsia"/>
          <w:lang w:val="en-US"/>
        </w:rPr>
        <w:t>当节点中的值改变后，这个节点需要被重新写入文件中，即更新文件中节点的信息。</w:t>
      </w:r>
    </w:p>
    <w:p w:rsidR="003F5A7E" w:rsidRDefault="003F5A7E" w:rsidP="003F5A7E">
      <w:pPr>
        <w:rPr>
          <w:rFonts w:ascii="Arial" w:hAnsi="Arial" w:hint="eastAsia"/>
          <w:lang w:val="en-US"/>
        </w:rPr>
      </w:pPr>
    </w:p>
    <w:p w:rsidR="003F5A7E" w:rsidRDefault="003F5A7E" w:rsidP="003F5A7E">
      <w:pPr>
        <w:numPr>
          <w:ilvl w:val="0"/>
          <w:numId w:val="3"/>
        </w:numPr>
        <w:rPr>
          <w:rFonts w:ascii="Arial" w:hAnsi="Arial" w:hint="eastAsia"/>
          <w:lang w:val="en-US"/>
        </w:rPr>
      </w:pPr>
      <w:r>
        <w:rPr>
          <w:rFonts w:ascii="Arial" w:hAnsi="Arial" w:hint="eastAsia"/>
          <w:lang w:val="en-US"/>
        </w:rPr>
        <w:t>更改节点中的</w:t>
      </w:r>
      <w:r>
        <w:rPr>
          <w:rFonts w:ascii="Arial" w:hAnsi="Arial" w:hint="eastAsia"/>
          <w:lang w:val="en-US"/>
        </w:rPr>
        <w:t>key</w:t>
      </w:r>
      <w:r>
        <w:rPr>
          <w:rFonts w:ascii="Arial" w:hAnsi="Arial" w:hint="eastAsia"/>
          <w:lang w:val="en-US"/>
        </w:rPr>
        <w:t>值</w:t>
      </w:r>
    </w:p>
    <w:p w:rsidR="003F5A7E" w:rsidRDefault="003F5A7E" w:rsidP="003F5A7E">
      <w:pPr>
        <w:autoSpaceDE w:val="0"/>
        <w:autoSpaceDN w:val="0"/>
        <w:rPr>
          <w:sz w:val="24"/>
          <w:highlight w:val="lightGray"/>
          <w:lang w:val="en-US"/>
        </w:rPr>
      </w:pPr>
      <w:r>
        <w:rPr>
          <w:b/>
          <w:color w:val="0000FF"/>
          <w:sz w:val="24"/>
          <w:highlight w:val="lightGray"/>
          <w:lang w:val="en-US"/>
        </w:rPr>
        <w:t>template</w:t>
      </w:r>
      <w:r>
        <w:rPr>
          <w:b/>
          <w:sz w:val="24"/>
          <w:highlight w:val="lightGray"/>
          <w:lang w:val="en-US"/>
        </w:rPr>
        <w:t xml:space="preserve"> &lt;</w:t>
      </w:r>
      <w:r>
        <w:rPr>
          <w:b/>
          <w:color w:val="0000FF"/>
          <w:sz w:val="24"/>
          <w:highlight w:val="lightGray"/>
          <w:lang w:val="en-US"/>
        </w:rPr>
        <w:t>class</w:t>
      </w:r>
      <w:r>
        <w:rPr>
          <w:b/>
          <w:sz w:val="24"/>
          <w:highlight w:val="lightGray"/>
          <w:lang w:val="en-US"/>
        </w:rPr>
        <w:t xml:space="preserve"> TKeyType&gt;</w:t>
      </w:r>
    </w:p>
    <w:p w:rsidR="003F5A7E" w:rsidRDefault="003F5A7E" w:rsidP="003F5A7E">
      <w:pPr>
        <w:rPr>
          <w:rFonts w:ascii="Arial" w:hAnsi="Arial" w:hint="eastAsia"/>
          <w:lang w:val="en-US"/>
        </w:rPr>
      </w:pPr>
      <w:r>
        <w:rPr>
          <w:b/>
          <w:color w:val="0000FF"/>
          <w:sz w:val="24"/>
          <w:highlight w:val="lightGray"/>
          <w:lang w:val="en-US"/>
        </w:rPr>
        <w:t>void</w:t>
      </w:r>
      <w:r>
        <w:rPr>
          <w:b/>
          <w:sz w:val="24"/>
          <w:highlight w:val="lightGray"/>
          <w:lang w:val="en-US"/>
        </w:rPr>
        <w:t xml:space="preserve"> Node&lt;TKeyType&gt;::ChangeValue(TKeyType*</w:t>
      </w:r>
      <w:r>
        <w:rPr>
          <w:rFonts w:hint="eastAsia"/>
          <w:b/>
          <w:sz w:val="24"/>
          <w:highlight w:val="lightGray"/>
          <w:lang w:val="en-US"/>
        </w:rPr>
        <w:t xml:space="preserve"> </w:t>
      </w:r>
      <w:r>
        <w:rPr>
          <w:b/>
          <w:sz w:val="24"/>
          <w:highlight w:val="lightGray"/>
          <w:lang w:val="en-US"/>
        </w:rPr>
        <w:t>pSrcValue,TKeyType* pNowValue)</w:t>
      </w:r>
    </w:p>
    <w:p w:rsidR="003F5A7E" w:rsidRDefault="003F5A7E" w:rsidP="003F5A7E">
      <w:pPr>
        <w:rPr>
          <w:rFonts w:ascii="Arial" w:hAnsi="Arial" w:hint="eastAsia"/>
          <w:lang w:val="en-US"/>
        </w:rPr>
      </w:pPr>
      <w:r>
        <w:rPr>
          <w:rFonts w:ascii="Arial" w:hAnsi="Arial" w:hint="eastAsia"/>
          <w:lang w:val="en-US"/>
        </w:rPr>
        <w:t>这个函数调用前面的的函数，将新值写入节点中。</w:t>
      </w:r>
    </w:p>
    <w:p w:rsidR="003F5A7E" w:rsidRDefault="003F5A7E" w:rsidP="003F5A7E">
      <w:pPr>
        <w:ind w:left="178" w:firstLineChars="200" w:firstLine="480"/>
        <w:rPr>
          <w:color w:val="008000"/>
          <w:sz w:val="24"/>
          <w:highlight w:val="lightGray"/>
          <w:lang w:val="en-US"/>
        </w:rPr>
      </w:pPr>
    </w:p>
    <w:p w:rsidR="003F5A7E" w:rsidRDefault="003F5A7E" w:rsidP="003F5A7E">
      <w:pPr>
        <w:rPr>
          <w:rFonts w:ascii="Arial" w:hAnsi="Arial" w:hint="eastAsia"/>
          <w:b/>
          <w:sz w:val="24"/>
          <w:lang w:val="en-US"/>
        </w:rPr>
      </w:pPr>
      <w:r>
        <w:rPr>
          <w:rFonts w:ascii="Arial" w:hAnsi="Arial" w:hint="eastAsia"/>
          <w:b/>
          <w:sz w:val="24"/>
          <w:lang w:val="en-US"/>
        </w:rPr>
        <w:lastRenderedPageBreak/>
        <w:t>接下来是</w:t>
      </w:r>
      <w:r>
        <w:rPr>
          <w:rFonts w:ascii="Arial" w:hAnsi="Arial" w:hint="eastAsia"/>
          <w:b/>
          <w:sz w:val="24"/>
          <w:lang w:val="en-US"/>
        </w:rPr>
        <w:t>B+</w:t>
      </w:r>
      <w:r>
        <w:rPr>
          <w:rFonts w:ascii="Arial" w:hAnsi="Arial" w:hint="eastAsia"/>
          <w:b/>
          <w:sz w:val="24"/>
          <w:lang w:val="en-US"/>
        </w:rPr>
        <w:t>树的定义和操作，它们都将用到节点操作函数。</w:t>
      </w:r>
    </w:p>
    <w:p w:rsidR="003F5A7E" w:rsidRDefault="003F5A7E" w:rsidP="003F5A7E">
      <w:pPr>
        <w:rPr>
          <w:rFonts w:ascii="Arial" w:hAnsi="Arial" w:hint="eastAsia"/>
          <w:lang w:val="en-US"/>
        </w:rPr>
      </w:pPr>
      <w:r>
        <w:rPr>
          <w:rFonts w:ascii="Arial" w:hAnsi="Arial" w:hint="eastAsia"/>
          <w:lang w:val="en-US"/>
        </w:rPr>
        <w:t>首先是</w:t>
      </w:r>
      <w:r>
        <w:rPr>
          <w:rFonts w:ascii="Arial" w:hAnsi="Arial" w:hint="eastAsia"/>
          <w:lang w:val="en-US"/>
        </w:rPr>
        <w:t>B+</w:t>
      </w:r>
      <w:r>
        <w:rPr>
          <w:rFonts w:ascii="Arial" w:hAnsi="Arial" w:hint="eastAsia"/>
          <w:lang w:val="en-US"/>
        </w:rPr>
        <w:t>树类的声明：</w:t>
      </w:r>
    </w:p>
    <w:p w:rsidR="003F5A7E" w:rsidRDefault="003F5A7E" w:rsidP="003F5A7E">
      <w:pPr>
        <w:rPr>
          <w:rFonts w:ascii="Arial" w:hAnsi="Arial" w:hint="eastAsia"/>
          <w:lang w:val="en-US"/>
        </w:rPr>
      </w:pPr>
    </w:p>
    <w:p w:rsidR="003F5A7E" w:rsidRDefault="003F5A7E" w:rsidP="003F5A7E">
      <w:pPr>
        <w:autoSpaceDE w:val="0"/>
        <w:autoSpaceDN w:val="0"/>
        <w:rPr>
          <w:sz w:val="24"/>
          <w:highlight w:val="lightGray"/>
          <w:lang w:val="en-US"/>
        </w:rPr>
      </w:pPr>
      <w:r>
        <w:rPr>
          <w:b/>
          <w:color w:val="0000FF"/>
          <w:sz w:val="24"/>
          <w:highlight w:val="lightGray"/>
          <w:lang w:val="en-US"/>
        </w:rPr>
        <w:t>class</w:t>
      </w:r>
      <w:r>
        <w:rPr>
          <w:b/>
          <w:sz w:val="24"/>
          <w:highlight w:val="lightGray"/>
          <w:lang w:val="en-US"/>
        </w:rPr>
        <w:t xml:space="preserve"> BTree : </w:t>
      </w:r>
      <w:r>
        <w:rPr>
          <w:b/>
          <w:color w:val="0000FF"/>
          <w:sz w:val="24"/>
          <w:highlight w:val="lightGray"/>
          <w:lang w:val="en-US"/>
        </w:rPr>
        <w:t>public</w:t>
      </w:r>
      <w:r>
        <w:rPr>
          <w:b/>
          <w:sz w:val="24"/>
          <w:highlight w:val="lightGray"/>
          <w:lang w:val="en-US"/>
        </w:rPr>
        <w:t xml:space="preserve"> CObject</w:t>
      </w:r>
    </w:p>
    <w:p w:rsidR="003F5A7E" w:rsidRDefault="003F5A7E" w:rsidP="003F5A7E">
      <w:pPr>
        <w:autoSpaceDE w:val="0"/>
        <w:autoSpaceDN w:val="0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{</w:t>
      </w:r>
    </w:p>
    <w:p w:rsidR="003F5A7E" w:rsidRDefault="003F5A7E" w:rsidP="003F5A7E">
      <w:pPr>
        <w:autoSpaceDE w:val="0"/>
        <w:autoSpaceDN w:val="0"/>
        <w:rPr>
          <w:color w:val="008000"/>
          <w:sz w:val="24"/>
          <w:highlight w:val="lightGray"/>
          <w:lang w:val="en-US"/>
        </w:rPr>
      </w:pPr>
      <w:r>
        <w:rPr>
          <w:b/>
          <w:sz w:val="24"/>
          <w:highlight w:val="lightGray"/>
          <w:lang w:val="en-US"/>
        </w:rPr>
        <w:tab/>
        <w:t>CString m_sKeyType;</w:t>
      </w:r>
      <w:r>
        <w:rPr>
          <w:b/>
          <w:sz w:val="24"/>
          <w:highlight w:val="lightGray"/>
          <w:lang w:val="en-US"/>
        </w:rPr>
        <w:tab/>
      </w:r>
      <w:r>
        <w:rPr>
          <w:b/>
          <w:sz w:val="24"/>
          <w:highlight w:val="lightGray"/>
          <w:lang w:val="en-US"/>
        </w:rPr>
        <w:tab/>
        <w:t xml:space="preserve">  </w:t>
      </w:r>
      <w:r>
        <w:rPr>
          <w:color w:val="008000"/>
          <w:sz w:val="24"/>
          <w:highlight w:val="lightGray"/>
          <w:lang w:val="en-US"/>
        </w:rPr>
        <w:t>//</w:t>
      </w:r>
      <w:r>
        <w:rPr>
          <w:color w:val="008000"/>
          <w:sz w:val="24"/>
          <w:highlight w:val="lightGray"/>
          <w:lang w:val="en-US"/>
        </w:rPr>
        <w:t>树中</w:t>
      </w:r>
      <w:r>
        <w:rPr>
          <w:color w:val="008000"/>
          <w:sz w:val="24"/>
          <w:highlight w:val="lightGray"/>
          <w:lang w:val="en-US"/>
        </w:rPr>
        <w:t>key</w:t>
      </w:r>
      <w:r>
        <w:rPr>
          <w:color w:val="008000"/>
          <w:sz w:val="24"/>
          <w:highlight w:val="lightGray"/>
          <w:lang w:val="en-US"/>
        </w:rPr>
        <w:t>值的类型</w:t>
      </w:r>
      <w:r>
        <w:rPr>
          <w:color w:val="008000"/>
          <w:sz w:val="24"/>
          <w:highlight w:val="lightGray"/>
          <w:lang w:val="en-US"/>
        </w:rPr>
        <w:tab/>
      </w:r>
      <w:r>
        <w:rPr>
          <w:color w:val="008000"/>
          <w:sz w:val="24"/>
          <w:highlight w:val="lightGray"/>
          <w:lang w:val="en-US"/>
        </w:rPr>
        <w:tab/>
      </w:r>
      <w:r>
        <w:rPr>
          <w:color w:val="008000"/>
          <w:sz w:val="24"/>
          <w:highlight w:val="lightGray"/>
          <w:lang w:val="en-US"/>
        </w:rPr>
        <w:tab/>
      </w:r>
      <w:r>
        <w:rPr>
          <w:color w:val="008000"/>
          <w:sz w:val="24"/>
          <w:highlight w:val="lightGray"/>
          <w:lang w:val="en-US"/>
        </w:rPr>
        <w:tab/>
      </w:r>
    </w:p>
    <w:p w:rsidR="003F5A7E" w:rsidRDefault="003F5A7E" w:rsidP="003F5A7E">
      <w:pPr>
        <w:autoSpaceDE w:val="0"/>
        <w:autoSpaceDN w:val="0"/>
        <w:rPr>
          <w:color w:val="008000"/>
          <w:sz w:val="24"/>
          <w:highlight w:val="lightGray"/>
          <w:lang w:val="en-US"/>
        </w:rPr>
      </w:pPr>
      <w:r>
        <w:rPr>
          <w:b/>
          <w:sz w:val="24"/>
          <w:highlight w:val="lightGray"/>
          <w:lang w:val="en-US"/>
        </w:rPr>
        <w:tab/>
      </w:r>
      <w:r>
        <w:rPr>
          <w:b/>
          <w:color w:val="0000FF"/>
          <w:sz w:val="24"/>
          <w:highlight w:val="lightGray"/>
          <w:lang w:val="en-US"/>
        </w:rPr>
        <w:t>int</w:t>
      </w:r>
      <w:r>
        <w:rPr>
          <w:b/>
          <w:sz w:val="24"/>
          <w:highlight w:val="lightGray"/>
          <w:lang w:val="en-US"/>
        </w:rPr>
        <w:t xml:space="preserve"> m_iKeyTypeCount;</w:t>
      </w:r>
      <w:r>
        <w:rPr>
          <w:b/>
          <w:sz w:val="24"/>
          <w:highlight w:val="lightGray"/>
          <w:lang w:val="en-US"/>
        </w:rPr>
        <w:tab/>
        <w:t xml:space="preserve">  </w:t>
      </w:r>
      <w:r>
        <w:rPr>
          <w:color w:val="008000"/>
          <w:sz w:val="24"/>
          <w:highlight w:val="lightGray"/>
          <w:lang w:val="en-US"/>
        </w:rPr>
        <w:t>//</w:t>
      </w:r>
      <w:r>
        <w:rPr>
          <w:color w:val="008000"/>
          <w:sz w:val="24"/>
          <w:highlight w:val="lightGray"/>
          <w:lang w:val="en-US"/>
        </w:rPr>
        <w:t>每个</w:t>
      </w:r>
      <w:r>
        <w:rPr>
          <w:color w:val="008000"/>
          <w:sz w:val="24"/>
          <w:highlight w:val="lightGray"/>
          <w:lang w:val="en-US"/>
        </w:rPr>
        <w:t>key</w:t>
      </w:r>
      <w:r>
        <w:rPr>
          <w:color w:val="008000"/>
          <w:sz w:val="24"/>
          <w:highlight w:val="lightGray"/>
          <w:lang w:val="en-US"/>
        </w:rPr>
        <w:t>值的分块数</w:t>
      </w:r>
      <w:r>
        <w:rPr>
          <w:color w:val="008000"/>
          <w:sz w:val="24"/>
          <w:highlight w:val="lightGray"/>
          <w:lang w:val="en-US"/>
        </w:rPr>
        <w:tab/>
      </w:r>
      <w:r>
        <w:rPr>
          <w:color w:val="008000"/>
          <w:sz w:val="24"/>
          <w:highlight w:val="lightGray"/>
          <w:lang w:val="en-US"/>
        </w:rPr>
        <w:tab/>
      </w:r>
    </w:p>
    <w:p w:rsidR="003F5A7E" w:rsidRDefault="003F5A7E" w:rsidP="003F5A7E">
      <w:pPr>
        <w:autoSpaceDE w:val="0"/>
        <w:autoSpaceDN w:val="0"/>
        <w:rPr>
          <w:color w:val="008000"/>
          <w:sz w:val="24"/>
          <w:highlight w:val="lightGray"/>
          <w:lang w:val="en-US"/>
        </w:rPr>
      </w:pPr>
      <w:r>
        <w:rPr>
          <w:b/>
          <w:sz w:val="24"/>
          <w:highlight w:val="lightGray"/>
          <w:lang w:val="en-US"/>
        </w:rPr>
        <w:tab/>
      </w:r>
      <w:r>
        <w:rPr>
          <w:b/>
          <w:color w:val="0000FF"/>
          <w:sz w:val="24"/>
          <w:highlight w:val="lightGray"/>
          <w:lang w:val="en-US"/>
        </w:rPr>
        <w:t>int</w:t>
      </w:r>
      <w:r>
        <w:rPr>
          <w:b/>
          <w:sz w:val="24"/>
          <w:highlight w:val="lightGray"/>
          <w:lang w:val="en-US"/>
        </w:rPr>
        <w:t xml:space="preserve"> m_iRoot;</w:t>
      </w:r>
      <w:r>
        <w:rPr>
          <w:b/>
          <w:sz w:val="24"/>
          <w:highlight w:val="lightGray"/>
          <w:lang w:val="en-US"/>
        </w:rPr>
        <w:tab/>
      </w:r>
      <w:r>
        <w:rPr>
          <w:b/>
          <w:sz w:val="24"/>
          <w:highlight w:val="lightGray"/>
          <w:lang w:val="en-US"/>
        </w:rPr>
        <w:tab/>
      </w:r>
      <w:r>
        <w:rPr>
          <w:b/>
          <w:sz w:val="24"/>
          <w:highlight w:val="lightGray"/>
          <w:lang w:val="en-US"/>
        </w:rPr>
        <w:tab/>
        <w:t xml:space="preserve">  </w:t>
      </w:r>
      <w:r>
        <w:rPr>
          <w:color w:val="008000"/>
          <w:sz w:val="24"/>
          <w:highlight w:val="lightGray"/>
          <w:lang w:val="en-US"/>
        </w:rPr>
        <w:t>//</w:t>
      </w:r>
      <w:r>
        <w:rPr>
          <w:color w:val="008000"/>
          <w:sz w:val="24"/>
          <w:highlight w:val="lightGray"/>
          <w:lang w:val="en-US"/>
        </w:rPr>
        <w:t>根节点地址</w:t>
      </w:r>
      <w:r>
        <w:rPr>
          <w:color w:val="008000"/>
          <w:sz w:val="24"/>
          <w:highlight w:val="lightGray"/>
          <w:lang w:val="en-US"/>
        </w:rPr>
        <w:tab/>
      </w:r>
      <w:r>
        <w:rPr>
          <w:color w:val="008000"/>
          <w:sz w:val="24"/>
          <w:highlight w:val="lightGray"/>
          <w:lang w:val="en-US"/>
        </w:rPr>
        <w:tab/>
      </w:r>
    </w:p>
    <w:p w:rsidR="003F5A7E" w:rsidRDefault="003F5A7E" w:rsidP="003F5A7E">
      <w:pPr>
        <w:autoSpaceDE w:val="0"/>
        <w:autoSpaceDN w:val="0"/>
        <w:rPr>
          <w:color w:val="008000"/>
          <w:sz w:val="24"/>
          <w:highlight w:val="lightGray"/>
          <w:lang w:val="en-US"/>
        </w:rPr>
      </w:pPr>
      <w:r>
        <w:rPr>
          <w:b/>
          <w:sz w:val="24"/>
          <w:highlight w:val="lightGray"/>
          <w:lang w:val="en-US"/>
        </w:rPr>
        <w:tab/>
      </w:r>
      <w:r>
        <w:rPr>
          <w:b/>
          <w:color w:val="0000FF"/>
          <w:sz w:val="24"/>
          <w:highlight w:val="lightGray"/>
          <w:lang w:val="en-US"/>
        </w:rPr>
        <w:t>int</w:t>
      </w:r>
      <w:r>
        <w:rPr>
          <w:b/>
          <w:sz w:val="24"/>
          <w:highlight w:val="lightGray"/>
          <w:lang w:val="en-US"/>
        </w:rPr>
        <w:t xml:space="preserve"> m_iFirstLeaf;         </w:t>
      </w:r>
      <w:r>
        <w:rPr>
          <w:color w:val="008000"/>
          <w:sz w:val="24"/>
          <w:highlight w:val="lightGray"/>
          <w:lang w:val="en-US"/>
        </w:rPr>
        <w:t>//</w:t>
      </w:r>
      <w:r>
        <w:rPr>
          <w:color w:val="008000"/>
          <w:sz w:val="24"/>
          <w:highlight w:val="lightGray"/>
          <w:lang w:val="en-US"/>
        </w:rPr>
        <w:t>首叶子节点地址</w:t>
      </w:r>
    </w:p>
    <w:p w:rsidR="003F5A7E" w:rsidRDefault="003F5A7E" w:rsidP="003F5A7E">
      <w:pPr>
        <w:autoSpaceDE w:val="0"/>
        <w:autoSpaceDN w:val="0"/>
        <w:rPr>
          <w:color w:val="008000"/>
          <w:sz w:val="24"/>
          <w:highlight w:val="lightGray"/>
          <w:lang w:val="en-US"/>
        </w:rPr>
      </w:pPr>
      <w:r>
        <w:rPr>
          <w:b/>
          <w:sz w:val="24"/>
          <w:highlight w:val="lightGray"/>
          <w:lang w:val="en-US"/>
        </w:rPr>
        <w:tab/>
      </w:r>
      <w:r>
        <w:rPr>
          <w:b/>
          <w:color w:val="0000FF"/>
          <w:sz w:val="24"/>
          <w:highlight w:val="lightGray"/>
          <w:lang w:val="en-US"/>
        </w:rPr>
        <w:t>int</w:t>
      </w:r>
      <w:r>
        <w:rPr>
          <w:b/>
          <w:sz w:val="24"/>
          <w:highlight w:val="lightGray"/>
          <w:lang w:val="en-US"/>
        </w:rPr>
        <w:t xml:space="preserve"> TreeSize;             </w:t>
      </w:r>
      <w:r>
        <w:rPr>
          <w:color w:val="008000"/>
          <w:sz w:val="24"/>
          <w:highlight w:val="lightGray"/>
          <w:lang w:val="en-US"/>
        </w:rPr>
        <w:t>//</w:t>
      </w:r>
      <w:r>
        <w:rPr>
          <w:color w:val="008000"/>
          <w:sz w:val="24"/>
          <w:highlight w:val="lightGray"/>
          <w:lang w:val="en-US"/>
        </w:rPr>
        <w:t>树的大小</w:t>
      </w:r>
    </w:p>
    <w:p w:rsidR="003F5A7E" w:rsidRDefault="003F5A7E" w:rsidP="003F5A7E">
      <w:pPr>
        <w:autoSpaceDE w:val="0"/>
        <w:autoSpaceDN w:val="0"/>
        <w:rPr>
          <w:color w:val="008000"/>
          <w:sz w:val="24"/>
          <w:highlight w:val="lightGray"/>
          <w:lang w:val="en-US"/>
        </w:rPr>
      </w:pPr>
      <w:r>
        <w:rPr>
          <w:b/>
          <w:sz w:val="24"/>
          <w:highlight w:val="lightGray"/>
          <w:lang w:val="en-US"/>
        </w:rPr>
        <w:tab/>
      </w:r>
      <w:r>
        <w:rPr>
          <w:b/>
          <w:color w:val="0000FF"/>
          <w:sz w:val="24"/>
          <w:highlight w:val="lightGray"/>
          <w:lang w:val="en-US"/>
        </w:rPr>
        <w:t>int</w:t>
      </w:r>
      <w:r>
        <w:rPr>
          <w:b/>
          <w:sz w:val="24"/>
          <w:highlight w:val="lightGray"/>
          <w:lang w:val="en-US"/>
        </w:rPr>
        <w:t xml:space="preserve"> MaxOffset;            </w:t>
      </w:r>
      <w:r>
        <w:rPr>
          <w:color w:val="008000"/>
          <w:sz w:val="24"/>
          <w:highlight w:val="lightGray"/>
          <w:lang w:val="en-US"/>
        </w:rPr>
        <w:t>//</w:t>
      </w:r>
      <w:r>
        <w:rPr>
          <w:color w:val="008000"/>
          <w:sz w:val="24"/>
          <w:highlight w:val="lightGray"/>
          <w:lang w:val="en-US"/>
        </w:rPr>
        <w:t>文件大小</w:t>
      </w:r>
    </w:p>
    <w:p w:rsidR="003F5A7E" w:rsidRDefault="003F5A7E" w:rsidP="003F5A7E">
      <w:pPr>
        <w:autoSpaceDE w:val="0"/>
        <w:autoSpaceDN w:val="0"/>
        <w:rPr>
          <w:color w:val="008000"/>
          <w:sz w:val="24"/>
          <w:highlight w:val="lightGray"/>
          <w:lang w:val="en-US"/>
        </w:rPr>
      </w:pPr>
      <w:r>
        <w:rPr>
          <w:b/>
          <w:sz w:val="24"/>
          <w:highlight w:val="lightGray"/>
          <w:lang w:val="en-US"/>
        </w:rPr>
        <w:tab/>
      </w:r>
      <w:r>
        <w:rPr>
          <w:b/>
          <w:color w:val="0000FF"/>
          <w:sz w:val="24"/>
          <w:highlight w:val="lightGray"/>
          <w:lang w:val="en-US"/>
        </w:rPr>
        <w:t>int</w:t>
      </w:r>
      <w:r>
        <w:rPr>
          <w:b/>
          <w:sz w:val="24"/>
          <w:highlight w:val="lightGray"/>
          <w:lang w:val="en-US"/>
        </w:rPr>
        <w:t xml:space="preserve"> EmptyOffset;          </w:t>
      </w:r>
      <w:r>
        <w:rPr>
          <w:color w:val="008000"/>
          <w:sz w:val="24"/>
          <w:highlight w:val="lightGray"/>
          <w:lang w:val="en-US"/>
        </w:rPr>
        <w:t>//</w:t>
      </w:r>
      <w:r>
        <w:rPr>
          <w:color w:val="008000"/>
          <w:sz w:val="24"/>
          <w:highlight w:val="lightGray"/>
          <w:lang w:val="en-US"/>
        </w:rPr>
        <w:t>第一个空闲段的地址</w:t>
      </w:r>
    </w:p>
    <w:p w:rsidR="003F5A7E" w:rsidRDefault="003F5A7E" w:rsidP="003F5A7E">
      <w:pPr>
        <w:autoSpaceDE w:val="0"/>
        <w:autoSpaceDN w:val="0"/>
        <w:rPr>
          <w:color w:val="008000"/>
          <w:sz w:val="24"/>
          <w:highlight w:val="lightGray"/>
          <w:lang w:val="en-US"/>
        </w:rPr>
      </w:pPr>
      <w:r>
        <w:rPr>
          <w:b/>
          <w:sz w:val="24"/>
          <w:highlight w:val="lightGray"/>
          <w:lang w:val="en-US"/>
        </w:rPr>
        <w:tab/>
        <w:t>CObArray m_aReaders;</w:t>
      </w:r>
      <w:r>
        <w:rPr>
          <w:b/>
          <w:sz w:val="24"/>
          <w:highlight w:val="lightGray"/>
          <w:lang w:val="en-US"/>
        </w:rPr>
        <w:tab/>
        <w:t xml:space="preserve">  </w:t>
      </w:r>
      <w:r>
        <w:rPr>
          <w:color w:val="008000"/>
          <w:sz w:val="24"/>
          <w:highlight w:val="lightGray"/>
          <w:lang w:val="en-US"/>
        </w:rPr>
        <w:t>//</w:t>
      </w:r>
    </w:p>
    <w:p w:rsidR="003F5A7E" w:rsidRDefault="003F5A7E" w:rsidP="003F5A7E">
      <w:pPr>
        <w:rPr>
          <w:color w:val="008000"/>
          <w:sz w:val="24"/>
          <w:highlight w:val="lightGray"/>
          <w:lang w:val="en-US"/>
        </w:rPr>
      </w:pPr>
      <w:r>
        <w:rPr>
          <w:b/>
          <w:sz w:val="24"/>
          <w:highlight w:val="lightGray"/>
          <w:lang w:val="en-US"/>
        </w:rPr>
        <w:tab/>
        <w:t>CFile* m_file;</w:t>
      </w:r>
      <w:r>
        <w:rPr>
          <w:b/>
          <w:sz w:val="24"/>
          <w:highlight w:val="lightGray"/>
          <w:lang w:val="en-US"/>
        </w:rPr>
        <w:tab/>
      </w:r>
      <w:r>
        <w:rPr>
          <w:b/>
          <w:sz w:val="24"/>
          <w:highlight w:val="lightGray"/>
          <w:lang w:val="en-US"/>
        </w:rPr>
        <w:tab/>
      </w:r>
      <w:r>
        <w:rPr>
          <w:b/>
          <w:sz w:val="24"/>
          <w:highlight w:val="lightGray"/>
          <w:lang w:val="en-US"/>
        </w:rPr>
        <w:tab/>
        <w:t xml:space="preserve">  </w:t>
      </w:r>
      <w:r>
        <w:rPr>
          <w:color w:val="008000"/>
          <w:sz w:val="24"/>
          <w:highlight w:val="lightGray"/>
          <w:lang w:val="en-US"/>
        </w:rPr>
        <w:t>//</w:t>
      </w:r>
      <w:r>
        <w:rPr>
          <w:color w:val="008000"/>
          <w:sz w:val="24"/>
          <w:highlight w:val="lightGray"/>
          <w:lang w:val="en-US"/>
        </w:rPr>
        <w:t>树所在的文件指针</w:t>
      </w:r>
      <w:r>
        <w:rPr>
          <w:color w:val="008000"/>
          <w:sz w:val="24"/>
          <w:highlight w:val="lightGray"/>
          <w:lang w:val="en-US"/>
        </w:rPr>
        <w:tab/>
      </w:r>
    </w:p>
    <w:p w:rsidR="003F5A7E" w:rsidRDefault="003F5A7E" w:rsidP="003F5A7E">
      <w:pPr>
        <w:rPr>
          <w:color w:val="008000"/>
          <w:sz w:val="24"/>
          <w:highlight w:val="lightGray"/>
          <w:lang w:val="en-US"/>
        </w:rPr>
      </w:pPr>
    </w:p>
    <w:p w:rsidR="003F5A7E" w:rsidRDefault="003F5A7E" w:rsidP="003F5A7E">
      <w:pPr>
        <w:rPr>
          <w:rFonts w:ascii="Arial" w:hAnsi="Arial" w:hint="eastAsia"/>
          <w:lang w:val="en-US"/>
        </w:rPr>
      </w:pPr>
      <w:r>
        <w:rPr>
          <w:rFonts w:ascii="Arial" w:hAnsi="Arial" w:hint="eastAsia"/>
          <w:lang w:val="en-US"/>
        </w:rPr>
        <w:t>BTree</w:t>
      </w:r>
      <w:r>
        <w:rPr>
          <w:rFonts w:ascii="Arial" w:hAnsi="Arial" w:hint="eastAsia"/>
          <w:lang w:val="en-US"/>
        </w:rPr>
        <w:t>类主要有以下几个函数，用来实现对</w:t>
      </w:r>
      <w:r>
        <w:rPr>
          <w:rFonts w:ascii="Arial" w:hAnsi="Arial" w:hint="eastAsia"/>
          <w:lang w:val="en-US"/>
        </w:rPr>
        <w:t>B+</w:t>
      </w:r>
      <w:r>
        <w:rPr>
          <w:rFonts w:ascii="Arial" w:hAnsi="Arial" w:hint="eastAsia"/>
          <w:lang w:val="en-US"/>
        </w:rPr>
        <w:t>树的操作。</w:t>
      </w:r>
    </w:p>
    <w:p w:rsidR="003F5A7E" w:rsidRDefault="003F5A7E" w:rsidP="003F5A7E">
      <w:pPr>
        <w:numPr>
          <w:ilvl w:val="0"/>
          <w:numId w:val="4"/>
        </w:numPr>
        <w:rPr>
          <w:rFonts w:ascii="Arial" w:hAnsi="Arial" w:hint="eastAsia"/>
          <w:lang w:val="en-US"/>
        </w:rPr>
      </w:pPr>
      <w:r>
        <w:rPr>
          <w:rFonts w:ascii="Arial" w:hAnsi="Arial" w:hint="eastAsia"/>
          <w:lang w:val="en-US"/>
        </w:rPr>
        <w:t>向</w:t>
      </w:r>
      <w:r>
        <w:rPr>
          <w:rFonts w:ascii="Arial" w:hAnsi="Arial" w:hint="eastAsia"/>
          <w:lang w:val="en-US"/>
        </w:rPr>
        <w:t>B</w:t>
      </w:r>
      <w:r>
        <w:rPr>
          <w:rFonts w:ascii="Arial" w:hAnsi="Arial" w:hint="eastAsia"/>
          <w:lang w:val="en-US"/>
        </w:rPr>
        <w:t>树中插入新的记录</w:t>
      </w:r>
    </w:p>
    <w:p w:rsidR="003F5A7E" w:rsidRDefault="003F5A7E" w:rsidP="003F5A7E">
      <w:pPr>
        <w:rPr>
          <w:rFonts w:ascii="Arial" w:hAnsi="Arial" w:hint="eastAsia"/>
          <w:lang w:val="en-US"/>
        </w:rPr>
      </w:pPr>
      <w:r>
        <w:rPr>
          <w:b/>
          <w:color w:val="0000FF"/>
          <w:sz w:val="24"/>
          <w:highlight w:val="lightGray"/>
          <w:lang w:val="en-US"/>
        </w:rPr>
        <w:t>void</w:t>
      </w:r>
      <w:r>
        <w:rPr>
          <w:b/>
          <w:sz w:val="24"/>
          <w:highlight w:val="lightGray"/>
          <w:lang w:val="en-US"/>
        </w:rPr>
        <w:t xml:space="preserve"> BTree::InsertValue(</w:t>
      </w:r>
      <w:r>
        <w:rPr>
          <w:b/>
          <w:color w:val="0000FF"/>
          <w:sz w:val="24"/>
          <w:highlight w:val="lightGray"/>
          <w:lang w:val="en-US"/>
        </w:rPr>
        <w:t>void</w:t>
      </w:r>
      <w:r>
        <w:rPr>
          <w:sz w:val="24"/>
          <w:highlight w:val="lightGray"/>
          <w:lang w:val="en-US"/>
        </w:rPr>
        <w:t xml:space="preserve">* pValue, </w:t>
      </w:r>
      <w:r>
        <w:rPr>
          <w:b/>
          <w:color w:val="0000FF"/>
          <w:sz w:val="24"/>
          <w:highlight w:val="lightGray"/>
          <w:lang w:val="en-US"/>
        </w:rPr>
        <w:t>int</w:t>
      </w:r>
      <w:r>
        <w:rPr>
          <w:b/>
          <w:sz w:val="24"/>
          <w:highlight w:val="lightGray"/>
          <w:lang w:val="en-US"/>
        </w:rPr>
        <w:t xml:space="preserve"> Block, </w:t>
      </w:r>
      <w:r>
        <w:rPr>
          <w:b/>
          <w:color w:val="0000FF"/>
          <w:sz w:val="24"/>
          <w:highlight w:val="lightGray"/>
          <w:lang w:val="en-US"/>
        </w:rPr>
        <w:t>int</w:t>
      </w:r>
      <w:r>
        <w:rPr>
          <w:b/>
          <w:sz w:val="24"/>
          <w:highlight w:val="lightGray"/>
          <w:lang w:val="en-US"/>
        </w:rPr>
        <w:t xml:space="preserve"> Offset)</w:t>
      </w:r>
    </w:p>
    <w:p w:rsidR="003F5A7E" w:rsidRDefault="003F5A7E" w:rsidP="003F5A7E">
      <w:pPr>
        <w:rPr>
          <w:rFonts w:ascii="Arial" w:hAnsi="Arial" w:hint="eastAsia"/>
          <w:lang w:val="en-US"/>
        </w:rPr>
      </w:pPr>
      <w:r>
        <w:rPr>
          <w:rFonts w:ascii="Arial" w:hAnsi="Arial" w:hint="eastAsia"/>
          <w:lang w:val="en-US"/>
        </w:rPr>
        <w:t>这主要调用</w:t>
      </w:r>
      <w:r>
        <w:rPr>
          <w:rFonts w:ascii="Arial" w:hAnsi="Arial" w:hint="eastAsia"/>
          <w:lang w:val="en-US"/>
        </w:rPr>
        <w:t>node</w:t>
      </w:r>
      <w:r>
        <w:rPr>
          <w:rFonts w:ascii="Arial" w:hAnsi="Arial" w:hint="eastAsia"/>
          <w:lang w:val="en-US"/>
        </w:rPr>
        <w:t>类中</w:t>
      </w:r>
      <w:r>
        <w:rPr>
          <w:rFonts w:ascii="Arial" w:hAnsi="Arial" w:hint="eastAsia"/>
          <w:lang w:val="en-US"/>
        </w:rPr>
        <w:t>insertKey</w:t>
      </w:r>
      <w:r>
        <w:rPr>
          <w:rFonts w:ascii="Arial" w:hAnsi="Arial" w:hint="eastAsia"/>
          <w:lang w:val="en-US"/>
        </w:rPr>
        <w:t>函数，</w:t>
      </w:r>
      <w:r>
        <w:rPr>
          <w:rFonts w:ascii="Arial" w:hAnsi="Arial" w:hint="eastAsia"/>
          <w:lang w:val="en-US"/>
        </w:rPr>
        <w:t>pValue</w:t>
      </w:r>
      <w:r>
        <w:rPr>
          <w:rFonts w:ascii="Arial" w:hAnsi="Arial" w:hint="eastAsia"/>
          <w:lang w:val="en-US"/>
        </w:rPr>
        <w:t>是要插入值的首地址，</w:t>
      </w:r>
      <w:r>
        <w:rPr>
          <w:rFonts w:ascii="Arial" w:hAnsi="Arial" w:hint="eastAsia"/>
          <w:lang w:val="en-US"/>
        </w:rPr>
        <w:t>Block</w:t>
      </w:r>
      <w:r>
        <w:rPr>
          <w:rFonts w:ascii="Arial" w:hAnsi="Arial" w:hint="eastAsia"/>
          <w:lang w:val="en-US"/>
        </w:rPr>
        <w:t>和</w:t>
      </w:r>
      <w:r>
        <w:rPr>
          <w:rFonts w:ascii="Arial" w:hAnsi="Arial" w:hint="eastAsia"/>
          <w:lang w:val="en-US"/>
        </w:rPr>
        <w:t>Offset</w:t>
      </w:r>
      <w:r>
        <w:rPr>
          <w:rFonts w:ascii="Arial" w:hAnsi="Arial" w:hint="eastAsia"/>
          <w:lang w:val="en-US"/>
        </w:rPr>
        <w:t>是所对应文件记录的</w:t>
      </w:r>
      <w:r>
        <w:rPr>
          <w:rFonts w:ascii="Arial" w:hAnsi="Arial" w:hint="eastAsia"/>
          <w:lang w:val="en-US"/>
        </w:rPr>
        <w:t>Block</w:t>
      </w:r>
      <w:r>
        <w:rPr>
          <w:rFonts w:ascii="Arial" w:hAnsi="Arial" w:hint="eastAsia"/>
          <w:lang w:val="en-US"/>
        </w:rPr>
        <w:t>和</w:t>
      </w:r>
      <w:r>
        <w:rPr>
          <w:rFonts w:ascii="Arial" w:hAnsi="Arial" w:hint="eastAsia"/>
          <w:lang w:val="en-US"/>
        </w:rPr>
        <w:t>Offset</w:t>
      </w:r>
      <w:r>
        <w:rPr>
          <w:rFonts w:ascii="Arial" w:hAnsi="Arial" w:hint="eastAsia"/>
          <w:lang w:val="en-US"/>
        </w:rPr>
        <w:t>，不是节点的</w:t>
      </w:r>
      <w:r>
        <w:rPr>
          <w:rFonts w:ascii="Arial" w:hAnsi="Arial" w:hint="eastAsia"/>
          <w:lang w:val="en-US"/>
        </w:rPr>
        <w:t>block</w:t>
      </w:r>
      <w:r>
        <w:rPr>
          <w:rFonts w:ascii="Arial" w:hAnsi="Arial" w:hint="eastAsia"/>
          <w:lang w:val="en-US"/>
        </w:rPr>
        <w:t>和</w:t>
      </w:r>
      <w:r>
        <w:rPr>
          <w:rFonts w:ascii="Arial" w:hAnsi="Arial" w:hint="eastAsia"/>
          <w:lang w:val="en-US"/>
        </w:rPr>
        <w:t>Offset</w:t>
      </w:r>
      <w:r>
        <w:rPr>
          <w:rFonts w:ascii="Arial" w:hAnsi="Arial" w:hint="eastAsia"/>
          <w:lang w:val="en-US"/>
        </w:rPr>
        <w:t>，要区分清楚。</w:t>
      </w:r>
    </w:p>
    <w:p w:rsidR="003F5A7E" w:rsidRDefault="003F5A7E" w:rsidP="003F5A7E">
      <w:pPr>
        <w:rPr>
          <w:rFonts w:ascii="Arial" w:hAnsi="Arial" w:hint="eastAsia"/>
          <w:lang w:val="en-US"/>
        </w:rPr>
      </w:pPr>
    </w:p>
    <w:p w:rsidR="003F5A7E" w:rsidRDefault="003F5A7E" w:rsidP="003F5A7E">
      <w:pPr>
        <w:numPr>
          <w:ilvl w:val="0"/>
          <w:numId w:val="4"/>
        </w:numPr>
        <w:rPr>
          <w:rFonts w:ascii="Arial" w:hAnsi="Arial" w:hint="eastAsia"/>
          <w:lang w:val="en-US"/>
        </w:rPr>
      </w:pPr>
      <w:r>
        <w:rPr>
          <w:rFonts w:ascii="Arial" w:hAnsi="Arial" w:hint="eastAsia"/>
          <w:lang w:val="en-US"/>
        </w:rPr>
        <w:t>删除</w:t>
      </w:r>
      <w:r>
        <w:rPr>
          <w:rFonts w:ascii="Arial" w:hAnsi="Arial" w:hint="eastAsia"/>
          <w:lang w:val="en-US"/>
        </w:rPr>
        <w:t>B</w:t>
      </w:r>
      <w:r>
        <w:rPr>
          <w:rFonts w:ascii="Arial" w:hAnsi="Arial" w:hint="eastAsia"/>
          <w:lang w:val="en-US"/>
        </w:rPr>
        <w:t>树中的记录</w:t>
      </w:r>
    </w:p>
    <w:p w:rsidR="003F5A7E" w:rsidRDefault="003F5A7E" w:rsidP="003F5A7E">
      <w:pPr>
        <w:rPr>
          <w:rFonts w:ascii="Arial" w:hAnsi="Arial" w:hint="eastAsia"/>
          <w:lang w:val="en-US"/>
        </w:rPr>
      </w:pPr>
      <w:r>
        <w:rPr>
          <w:b/>
          <w:color w:val="0000FF"/>
          <w:sz w:val="24"/>
          <w:highlight w:val="lightGray"/>
          <w:lang w:val="en-US"/>
        </w:rPr>
        <w:t>void</w:t>
      </w:r>
      <w:r>
        <w:rPr>
          <w:b/>
          <w:sz w:val="24"/>
          <w:highlight w:val="lightGray"/>
          <w:lang w:val="en-US"/>
        </w:rPr>
        <w:t xml:space="preserve"> BTree::DeleteValue(</w:t>
      </w:r>
      <w:r>
        <w:rPr>
          <w:b/>
          <w:color w:val="0000FF"/>
          <w:sz w:val="24"/>
          <w:highlight w:val="lightGray"/>
          <w:lang w:val="en-US"/>
        </w:rPr>
        <w:t>void</w:t>
      </w:r>
      <w:r>
        <w:rPr>
          <w:sz w:val="24"/>
          <w:highlight w:val="lightGray"/>
          <w:lang w:val="en-US"/>
        </w:rPr>
        <w:t>* pValue)</w:t>
      </w:r>
    </w:p>
    <w:p w:rsidR="003F5A7E" w:rsidRDefault="003F5A7E" w:rsidP="003F5A7E">
      <w:pPr>
        <w:rPr>
          <w:rFonts w:ascii="Arial" w:hAnsi="Arial" w:hint="eastAsia"/>
          <w:lang w:val="en-US"/>
        </w:rPr>
      </w:pPr>
      <w:r>
        <w:rPr>
          <w:rFonts w:ascii="Arial" w:hAnsi="Arial" w:hint="eastAsia"/>
          <w:lang w:val="en-US"/>
        </w:rPr>
        <w:t>当从文件中删除一条记录时，我们要从</w:t>
      </w:r>
      <w:r>
        <w:rPr>
          <w:rFonts w:ascii="Arial" w:hAnsi="Arial" w:hint="eastAsia"/>
          <w:lang w:val="en-US"/>
        </w:rPr>
        <w:t>B+</w:t>
      </w:r>
      <w:r>
        <w:rPr>
          <w:rFonts w:ascii="Arial" w:hAnsi="Arial" w:hint="eastAsia"/>
          <w:lang w:val="en-US"/>
        </w:rPr>
        <w:t>树中对应的将这个</w:t>
      </w:r>
      <w:r>
        <w:rPr>
          <w:rFonts w:ascii="Arial" w:hAnsi="Arial" w:hint="eastAsia"/>
          <w:lang w:val="en-US"/>
        </w:rPr>
        <w:t>key</w:t>
      </w:r>
      <w:r>
        <w:rPr>
          <w:rFonts w:ascii="Arial" w:hAnsi="Arial" w:hint="eastAsia"/>
          <w:lang w:val="en-US"/>
        </w:rPr>
        <w:t>值删除，</w:t>
      </w:r>
      <w:r>
        <w:rPr>
          <w:rFonts w:ascii="Arial" w:hAnsi="Arial" w:hint="eastAsia"/>
          <w:lang w:val="en-US"/>
        </w:rPr>
        <w:t>pVlaue</w:t>
      </w:r>
      <w:r>
        <w:rPr>
          <w:rFonts w:ascii="Arial" w:hAnsi="Arial" w:hint="eastAsia"/>
          <w:lang w:val="en-US"/>
        </w:rPr>
        <w:t>是要删除的</w:t>
      </w:r>
      <w:r>
        <w:rPr>
          <w:rFonts w:ascii="Arial" w:hAnsi="Arial" w:hint="eastAsia"/>
          <w:lang w:val="en-US"/>
        </w:rPr>
        <w:t>key</w:t>
      </w:r>
      <w:r>
        <w:rPr>
          <w:rFonts w:ascii="Arial" w:hAnsi="Arial" w:hint="eastAsia"/>
          <w:lang w:val="en-US"/>
        </w:rPr>
        <w:t>值首地址。</w:t>
      </w:r>
    </w:p>
    <w:p w:rsidR="003F5A7E" w:rsidRDefault="003F5A7E" w:rsidP="003F5A7E">
      <w:pPr>
        <w:rPr>
          <w:rFonts w:ascii="Arial" w:hAnsi="Arial" w:hint="eastAsia"/>
          <w:lang w:val="en-US"/>
        </w:rPr>
      </w:pPr>
    </w:p>
    <w:p w:rsidR="003F5A7E" w:rsidRDefault="003F5A7E" w:rsidP="003F5A7E">
      <w:pPr>
        <w:numPr>
          <w:ilvl w:val="0"/>
          <w:numId w:val="4"/>
        </w:numPr>
        <w:rPr>
          <w:rFonts w:ascii="Arial" w:hAnsi="Arial" w:hint="eastAsia"/>
          <w:lang w:val="en-US"/>
        </w:rPr>
      </w:pPr>
      <w:r>
        <w:rPr>
          <w:rFonts w:ascii="Arial" w:hAnsi="Arial" w:hint="eastAsia"/>
          <w:lang w:val="en-US"/>
        </w:rPr>
        <w:t>删除</w:t>
      </w:r>
      <w:r>
        <w:rPr>
          <w:rFonts w:ascii="Arial" w:hAnsi="Arial" w:hint="eastAsia"/>
          <w:lang w:val="en-US"/>
        </w:rPr>
        <w:t>B</w:t>
      </w:r>
      <w:r>
        <w:rPr>
          <w:rFonts w:ascii="Arial" w:hAnsi="Arial" w:hint="eastAsia"/>
          <w:lang w:val="en-US"/>
        </w:rPr>
        <w:t>树中的节点</w:t>
      </w:r>
    </w:p>
    <w:p w:rsidR="003F5A7E" w:rsidRDefault="003F5A7E" w:rsidP="003F5A7E">
      <w:pPr>
        <w:rPr>
          <w:rFonts w:ascii="Arial" w:hAnsi="Arial" w:hint="eastAsia"/>
          <w:lang w:val="en-US"/>
        </w:rPr>
      </w:pPr>
      <w:r>
        <w:rPr>
          <w:b/>
          <w:color w:val="0000FF"/>
          <w:sz w:val="24"/>
          <w:highlight w:val="lightGray"/>
          <w:lang w:val="en-US"/>
        </w:rPr>
        <w:t>void</w:t>
      </w:r>
      <w:r>
        <w:rPr>
          <w:b/>
          <w:sz w:val="24"/>
          <w:highlight w:val="lightGray"/>
          <w:lang w:val="en-US"/>
        </w:rPr>
        <w:t xml:space="preserve"> BTree::DropNode(</w:t>
      </w:r>
      <w:r>
        <w:rPr>
          <w:b/>
          <w:color w:val="0000FF"/>
          <w:sz w:val="24"/>
          <w:highlight w:val="lightGray"/>
          <w:lang w:val="en-US"/>
        </w:rPr>
        <w:t>int</w:t>
      </w:r>
      <w:r>
        <w:rPr>
          <w:b/>
          <w:sz w:val="24"/>
          <w:highlight w:val="lightGray"/>
          <w:lang w:val="en-US"/>
        </w:rPr>
        <w:t xml:space="preserve"> Block, </w:t>
      </w:r>
      <w:r>
        <w:rPr>
          <w:b/>
          <w:color w:val="0000FF"/>
          <w:sz w:val="24"/>
          <w:highlight w:val="lightGray"/>
          <w:lang w:val="en-US"/>
        </w:rPr>
        <w:t>int</w:t>
      </w:r>
      <w:r>
        <w:rPr>
          <w:b/>
          <w:sz w:val="24"/>
          <w:highlight w:val="lightGray"/>
          <w:lang w:val="en-US"/>
        </w:rPr>
        <w:t xml:space="preserve"> Offset)</w:t>
      </w:r>
    </w:p>
    <w:p w:rsidR="003F5A7E" w:rsidRDefault="003F5A7E" w:rsidP="003F5A7E">
      <w:pPr>
        <w:rPr>
          <w:rFonts w:ascii="Arial" w:hAnsi="Arial" w:hint="eastAsia"/>
          <w:lang w:val="en-US"/>
        </w:rPr>
      </w:pPr>
      <w:r>
        <w:rPr>
          <w:rFonts w:ascii="Arial" w:hAnsi="Arial" w:hint="eastAsia"/>
          <w:lang w:val="en-US"/>
        </w:rPr>
        <w:t>当删掉某些</w:t>
      </w:r>
      <w:r>
        <w:rPr>
          <w:rFonts w:ascii="Arial" w:hAnsi="Arial" w:hint="eastAsia"/>
          <w:lang w:val="en-US"/>
        </w:rPr>
        <w:t>key</w:t>
      </w:r>
      <w:r>
        <w:rPr>
          <w:rFonts w:ascii="Arial" w:hAnsi="Arial" w:hint="eastAsia"/>
          <w:lang w:val="en-US"/>
        </w:rPr>
        <w:t>值之后，或者做完一些节点操作后，有些节点会变为空节点，我们有必要将这种节点从</w:t>
      </w:r>
      <w:r>
        <w:rPr>
          <w:rFonts w:ascii="Arial" w:hAnsi="Arial" w:hint="eastAsia"/>
          <w:lang w:val="en-US"/>
        </w:rPr>
        <w:t>B+</w:t>
      </w:r>
      <w:r>
        <w:rPr>
          <w:rFonts w:ascii="Arial" w:hAnsi="Arial" w:hint="eastAsia"/>
          <w:lang w:val="en-US"/>
        </w:rPr>
        <w:t>树中删除。</w:t>
      </w:r>
    </w:p>
    <w:p w:rsidR="003F5A7E" w:rsidRDefault="003F5A7E" w:rsidP="003F5A7E">
      <w:pPr>
        <w:rPr>
          <w:rFonts w:ascii="Arial" w:hAnsi="Arial" w:hint="eastAsia"/>
          <w:lang w:val="en-US"/>
        </w:rPr>
      </w:pPr>
    </w:p>
    <w:p w:rsidR="003F5A7E" w:rsidRDefault="003F5A7E" w:rsidP="003F5A7E">
      <w:pPr>
        <w:numPr>
          <w:ilvl w:val="0"/>
          <w:numId w:val="4"/>
        </w:numPr>
        <w:rPr>
          <w:rFonts w:ascii="Arial" w:hAnsi="Arial" w:hint="eastAsia"/>
          <w:lang w:val="en-US"/>
        </w:rPr>
      </w:pPr>
      <w:r>
        <w:rPr>
          <w:rFonts w:ascii="Arial" w:hAnsi="Arial" w:hint="eastAsia"/>
          <w:lang w:val="en-US"/>
        </w:rPr>
        <w:t>删除</w:t>
      </w:r>
      <w:r>
        <w:rPr>
          <w:rFonts w:ascii="Arial" w:hAnsi="Arial" w:hint="eastAsia"/>
          <w:lang w:val="en-US"/>
        </w:rPr>
        <w:t>B</w:t>
      </w:r>
      <w:r>
        <w:rPr>
          <w:rFonts w:ascii="Arial" w:hAnsi="Arial" w:hint="eastAsia"/>
          <w:lang w:val="en-US"/>
        </w:rPr>
        <w:t>树</w:t>
      </w:r>
    </w:p>
    <w:p w:rsidR="003F5A7E" w:rsidRDefault="003F5A7E" w:rsidP="003F5A7E">
      <w:pPr>
        <w:rPr>
          <w:rFonts w:ascii="Arial" w:hAnsi="Arial" w:hint="eastAsia"/>
          <w:lang w:val="en-US"/>
        </w:rPr>
      </w:pPr>
      <w:r>
        <w:rPr>
          <w:b/>
          <w:color w:val="0000FF"/>
          <w:sz w:val="24"/>
          <w:highlight w:val="lightGray"/>
          <w:lang w:val="en-US"/>
        </w:rPr>
        <w:t>void</w:t>
      </w:r>
      <w:r>
        <w:rPr>
          <w:b/>
          <w:sz w:val="24"/>
          <w:highlight w:val="lightGray"/>
          <w:lang w:val="en-US"/>
        </w:rPr>
        <w:t xml:space="preserve"> BTree::Drop()</w:t>
      </w:r>
      <w:r>
        <w:rPr>
          <w:b/>
          <w:sz w:val="24"/>
          <w:highlight w:val="lightGray"/>
          <w:lang w:val="en-US"/>
        </w:rPr>
        <w:tab/>
      </w:r>
    </w:p>
    <w:p w:rsidR="003F5A7E" w:rsidRDefault="003F5A7E" w:rsidP="003F5A7E">
      <w:pPr>
        <w:rPr>
          <w:rFonts w:ascii="Arial" w:hAnsi="Arial" w:hint="eastAsia"/>
          <w:lang w:val="en-US"/>
        </w:rPr>
      </w:pPr>
      <w:r>
        <w:rPr>
          <w:rFonts w:ascii="Arial" w:hAnsi="Arial" w:hint="eastAsia"/>
          <w:lang w:val="en-US"/>
        </w:rPr>
        <w:t>将整个</w:t>
      </w:r>
      <w:r>
        <w:rPr>
          <w:rFonts w:ascii="Arial" w:hAnsi="Arial" w:hint="eastAsia"/>
          <w:lang w:val="en-US"/>
        </w:rPr>
        <w:t>B+</w:t>
      </w:r>
      <w:r>
        <w:rPr>
          <w:rFonts w:ascii="Arial" w:hAnsi="Arial" w:hint="eastAsia"/>
          <w:lang w:val="en-US"/>
        </w:rPr>
        <w:t>树删除，比如删除表之后，我们需要将对应的索引一并删除。</w:t>
      </w:r>
    </w:p>
    <w:p w:rsidR="003F5A7E" w:rsidRDefault="003F5A7E" w:rsidP="003F5A7E">
      <w:pPr>
        <w:rPr>
          <w:rFonts w:ascii="Arial" w:hAnsi="Arial" w:hint="eastAsia"/>
          <w:lang w:val="en-US"/>
        </w:rPr>
      </w:pPr>
    </w:p>
    <w:p w:rsidR="003F5A7E" w:rsidRDefault="003F5A7E" w:rsidP="003F5A7E">
      <w:pPr>
        <w:numPr>
          <w:ilvl w:val="0"/>
          <w:numId w:val="4"/>
        </w:numPr>
        <w:rPr>
          <w:rFonts w:ascii="Arial" w:hAnsi="Arial" w:hint="eastAsia"/>
          <w:lang w:val="en-US"/>
        </w:rPr>
      </w:pPr>
      <w:r>
        <w:rPr>
          <w:rFonts w:ascii="Arial" w:hAnsi="Arial" w:hint="eastAsia"/>
          <w:lang w:val="en-US"/>
        </w:rPr>
        <w:t>寻找文件中的空余位置</w:t>
      </w:r>
    </w:p>
    <w:p w:rsidR="003F5A7E" w:rsidRDefault="003F5A7E" w:rsidP="003F5A7E">
      <w:pPr>
        <w:rPr>
          <w:rFonts w:ascii="Arial" w:hAnsi="Arial" w:hint="eastAsia"/>
          <w:lang w:val="en-US"/>
        </w:rPr>
      </w:pPr>
      <w:r>
        <w:rPr>
          <w:b/>
          <w:color w:val="0000FF"/>
          <w:sz w:val="24"/>
          <w:highlight w:val="lightGray"/>
          <w:lang w:val="en-US"/>
        </w:rPr>
        <w:t>void</w:t>
      </w:r>
      <w:r>
        <w:rPr>
          <w:b/>
          <w:sz w:val="24"/>
          <w:highlight w:val="lightGray"/>
          <w:lang w:val="en-US"/>
        </w:rPr>
        <w:t xml:space="preserve"> BTree::FindEmptyOffset(</w:t>
      </w:r>
      <w:r>
        <w:rPr>
          <w:b/>
          <w:color w:val="0000FF"/>
          <w:sz w:val="24"/>
          <w:highlight w:val="lightGray"/>
          <w:lang w:val="en-US"/>
        </w:rPr>
        <w:t>int</w:t>
      </w:r>
      <w:r>
        <w:rPr>
          <w:sz w:val="24"/>
          <w:highlight w:val="lightGray"/>
          <w:lang w:val="en-US"/>
        </w:rPr>
        <w:t xml:space="preserve">&amp; Offset, </w:t>
      </w:r>
      <w:r>
        <w:rPr>
          <w:b/>
          <w:color w:val="0000FF"/>
          <w:sz w:val="24"/>
          <w:highlight w:val="lightGray"/>
          <w:lang w:val="en-US"/>
        </w:rPr>
        <w:t>int</w:t>
      </w:r>
      <w:r>
        <w:rPr>
          <w:b/>
          <w:sz w:val="24"/>
          <w:highlight w:val="lightGray"/>
          <w:lang w:val="en-US"/>
        </w:rPr>
        <w:t xml:space="preserve"> NodeSize)</w:t>
      </w:r>
    </w:p>
    <w:p w:rsidR="003F5A7E" w:rsidRDefault="003F5A7E" w:rsidP="003F5A7E">
      <w:pPr>
        <w:rPr>
          <w:rFonts w:ascii="Arial" w:hAnsi="Arial" w:hint="eastAsia"/>
          <w:lang w:val="en-US"/>
        </w:rPr>
      </w:pPr>
      <w:r>
        <w:rPr>
          <w:rFonts w:ascii="Arial" w:hAnsi="Arial" w:hint="eastAsia"/>
          <w:lang w:val="en-US"/>
        </w:rPr>
        <w:t>这是为向文件中写入新节点做准备。找到之后，通过引用改变</w:t>
      </w:r>
      <w:r>
        <w:rPr>
          <w:rFonts w:ascii="Arial" w:hAnsi="Arial" w:hint="eastAsia"/>
          <w:lang w:val="en-US"/>
        </w:rPr>
        <w:t>Offset</w:t>
      </w:r>
      <w:r>
        <w:rPr>
          <w:rFonts w:ascii="Arial" w:hAnsi="Arial" w:hint="eastAsia"/>
          <w:lang w:val="en-US"/>
        </w:rPr>
        <w:t>的值，</w:t>
      </w:r>
      <w:r>
        <w:rPr>
          <w:rFonts w:ascii="Arial" w:hAnsi="Arial" w:hint="eastAsia"/>
          <w:lang w:val="en-US"/>
        </w:rPr>
        <w:t>Offset</w:t>
      </w:r>
      <w:r>
        <w:rPr>
          <w:rFonts w:ascii="Arial" w:hAnsi="Arial" w:hint="eastAsia"/>
          <w:lang w:val="en-US"/>
        </w:rPr>
        <w:t>即为要写入文件的首地址。</w:t>
      </w:r>
    </w:p>
    <w:p w:rsidR="003F5A7E" w:rsidRDefault="003F5A7E" w:rsidP="003F5A7E">
      <w:pPr>
        <w:rPr>
          <w:rFonts w:ascii="Arial" w:hAnsi="Arial" w:hint="eastAsia"/>
          <w:lang w:val="en-US"/>
        </w:rPr>
      </w:pPr>
    </w:p>
    <w:p w:rsidR="003F5A7E" w:rsidRDefault="003F5A7E" w:rsidP="003F5A7E">
      <w:pPr>
        <w:numPr>
          <w:ilvl w:val="0"/>
          <w:numId w:val="4"/>
        </w:numPr>
        <w:rPr>
          <w:rFonts w:ascii="Arial" w:hAnsi="Arial" w:hint="eastAsia"/>
          <w:lang w:val="en-US"/>
        </w:rPr>
      </w:pPr>
      <w:r>
        <w:rPr>
          <w:rFonts w:ascii="Arial" w:hAnsi="Arial" w:hint="eastAsia"/>
          <w:lang w:val="en-US"/>
        </w:rPr>
        <w:t>创建</w:t>
      </w:r>
      <w:r>
        <w:rPr>
          <w:rFonts w:ascii="Arial" w:hAnsi="Arial" w:hint="eastAsia"/>
          <w:lang w:val="en-US"/>
        </w:rPr>
        <w:t>B</w:t>
      </w:r>
      <w:r>
        <w:rPr>
          <w:rFonts w:ascii="Arial" w:hAnsi="Arial" w:hint="eastAsia"/>
          <w:lang w:val="en-US"/>
        </w:rPr>
        <w:t>树</w:t>
      </w:r>
    </w:p>
    <w:p w:rsidR="003F5A7E" w:rsidRDefault="003F5A7E" w:rsidP="003F5A7E">
      <w:pPr>
        <w:rPr>
          <w:rFonts w:ascii="Arial" w:hAnsi="Arial" w:hint="eastAsia"/>
          <w:lang w:val="en-US"/>
        </w:rPr>
      </w:pPr>
      <w:r>
        <w:rPr>
          <w:b/>
          <w:color w:val="0000FF"/>
          <w:sz w:val="24"/>
          <w:highlight w:val="lightGray"/>
          <w:lang w:val="en-US"/>
        </w:rPr>
        <w:t>void</w:t>
      </w:r>
      <w:r>
        <w:rPr>
          <w:b/>
          <w:sz w:val="24"/>
          <w:highlight w:val="lightGray"/>
          <w:lang w:val="en-US"/>
        </w:rPr>
        <w:t xml:space="preserve"> BTree::CreateBPlusTree()</w:t>
      </w:r>
    </w:p>
    <w:p w:rsidR="003F5A7E" w:rsidRDefault="003F5A7E" w:rsidP="003F5A7E">
      <w:pPr>
        <w:rPr>
          <w:rFonts w:ascii="Arial" w:hAnsi="Arial" w:hint="eastAsia"/>
          <w:lang w:val="en-US"/>
        </w:rPr>
      </w:pPr>
      <w:r>
        <w:rPr>
          <w:rFonts w:ascii="Arial" w:hAnsi="Arial" w:hint="eastAsia"/>
          <w:lang w:val="en-US"/>
        </w:rPr>
        <w:t>当为一个表创建索引时，我们需要首先建立一个</w:t>
      </w:r>
      <w:r>
        <w:rPr>
          <w:rFonts w:ascii="Arial" w:hAnsi="Arial" w:hint="eastAsia"/>
          <w:lang w:val="en-US"/>
        </w:rPr>
        <w:t>B+</w:t>
      </w:r>
      <w:r>
        <w:rPr>
          <w:rFonts w:ascii="Arial" w:hAnsi="Arial" w:hint="eastAsia"/>
          <w:lang w:val="en-US"/>
        </w:rPr>
        <w:t>树。将其中的所有变量都初始化。</w:t>
      </w:r>
    </w:p>
    <w:p w:rsidR="003F5A7E" w:rsidRDefault="003F5A7E" w:rsidP="003F5A7E">
      <w:pPr>
        <w:rPr>
          <w:rFonts w:ascii="Arial" w:hAnsi="Arial" w:hint="eastAsia"/>
          <w:lang w:val="en-US"/>
        </w:rPr>
      </w:pPr>
    </w:p>
    <w:p w:rsidR="003F5A7E" w:rsidRDefault="003F5A7E" w:rsidP="003F5A7E">
      <w:pPr>
        <w:numPr>
          <w:ilvl w:val="0"/>
          <w:numId w:val="4"/>
        </w:numPr>
        <w:rPr>
          <w:rFonts w:ascii="Arial" w:hAnsi="Arial" w:hint="eastAsia"/>
          <w:lang w:val="en-US"/>
        </w:rPr>
      </w:pPr>
      <w:r>
        <w:rPr>
          <w:rFonts w:ascii="Arial" w:hAnsi="Arial" w:hint="eastAsia"/>
          <w:lang w:val="en-US"/>
        </w:rPr>
        <w:lastRenderedPageBreak/>
        <w:t>读取</w:t>
      </w:r>
      <w:r>
        <w:rPr>
          <w:rFonts w:ascii="Arial" w:hAnsi="Arial" w:hint="eastAsia"/>
          <w:lang w:val="en-US"/>
        </w:rPr>
        <w:t>B</w:t>
      </w:r>
      <w:r>
        <w:rPr>
          <w:rFonts w:ascii="Arial" w:hAnsi="Arial" w:hint="eastAsia"/>
          <w:lang w:val="en-US"/>
        </w:rPr>
        <w:t>树的信息</w:t>
      </w:r>
    </w:p>
    <w:p w:rsidR="003F5A7E" w:rsidRDefault="003F5A7E" w:rsidP="003F5A7E">
      <w:pPr>
        <w:rPr>
          <w:rFonts w:ascii="Arial" w:hAnsi="Arial" w:hint="eastAsia"/>
          <w:lang w:val="en-US"/>
        </w:rPr>
      </w:pPr>
      <w:r>
        <w:rPr>
          <w:b/>
          <w:color w:val="0000FF"/>
          <w:sz w:val="24"/>
          <w:highlight w:val="lightGray"/>
          <w:lang w:val="en-US"/>
        </w:rPr>
        <w:t>void</w:t>
      </w:r>
      <w:r>
        <w:rPr>
          <w:b/>
          <w:sz w:val="24"/>
          <w:highlight w:val="lightGray"/>
          <w:lang w:val="en-US"/>
        </w:rPr>
        <w:t xml:space="preserve"> BTree::Read()</w:t>
      </w:r>
    </w:p>
    <w:p w:rsidR="003F5A7E" w:rsidRDefault="003F5A7E" w:rsidP="003F5A7E">
      <w:pPr>
        <w:rPr>
          <w:rFonts w:ascii="Arial" w:hAnsi="Arial" w:hint="eastAsia"/>
          <w:lang w:val="en-US"/>
        </w:rPr>
      </w:pPr>
      <w:r>
        <w:rPr>
          <w:rFonts w:ascii="Arial" w:hAnsi="Arial" w:hint="eastAsia"/>
          <w:lang w:val="en-US"/>
        </w:rPr>
        <w:t>将</w:t>
      </w:r>
      <w:r>
        <w:rPr>
          <w:rFonts w:ascii="Arial" w:hAnsi="Arial" w:hint="eastAsia"/>
          <w:lang w:val="en-US"/>
        </w:rPr>
        <w:t>B+</w:t>
      </w:r>
      <w:r>
        <w:rPr>
          <w:rFonts w:ascii="Arial" w:hAnsi="Arial" w:hint="eastAsia"/>
          <w:lang w:val="en-US"/>
        </w:rPr>
        <w:t>树的信息从文件中读出来，主要包括</w:t>
      </w:r>
      <w:r>
        <w:rPr>
          <w:rFonts w:ascii="Arial" w:hAnsi="Arial" w:hint="eastAsia"/>
          <w:lang w:val="en-US"/>
        </w:rPr>
        <w:t>m_iRoot(</w:t>
      </w:r>
      <w:r>
        <w:rPr>
          <w:rFonts w:ascii="Arial" w:hAnsi="Arial" w:hint="eastAsia"/>
          <w:lang w:val="en-US"/>
        </w:rPr>
        <w:t>根节点地址</w:t>
      </w:r>
      <w:r>
        <w:rPr>
          <w:rFonts w:ascii="Arial" w:hAnsi="Arial" w:hint="eastAsia"/>
          <w:lang w:val="en-US"/>
        </w:rPr>
        <w:t>)</w:t>
      </w:r>
      <w:r>
        <w:rPr>
          <w:rFonts w:ascii="Arial" w:hAnsi="Arial" w:hint="eastAsia"/>
          <w:lang w:val="en-US"/>
        </w:rPr>
        <w:t>、</w:t>
      </w:r>
      <w:r>
        <w:rPr>
          <w:rFonts w:ascii="Arial" w:hAnsi="Arial" w:hint="eastAsia"/>
          <w:lang w:val="en-US"/>
        </w:rPr>
        <w:t>m_iFirstLeaf</w:t>
      </w:r>
      <w:r>
        <w:rPr>
          <w:rFonts w:ascii="Arial" w:hAnsi="Arial" w:hint="eastAsia"/>
          <w:lang w:val="en-US"/>
        </w:rPr>
        <w:t>（首叶子节点地址）、</w:t>
      </w:r>
      <w:r>
        <w:rPr>
          <w:rFonts w:ascii="Arial" w:hAnsi="Arial" w:hint="eastAsia"/>
          <w:lang w:val="en-US"/>
        </w:rPr>
        <w:t>MaxOffset</w:t>
      </w:r>
      <w:r>
        <w:rPr>
          <w:rFonts w:ascii="Arial" w:hAnsi="Arial" w:hint="eastAsia"/>
          <w:lang w:val="en-US"/>
        </w:rPr>
        <w:t>（文件大小）、</w:t>
      </w:r>
      <w:r>
        <w:rPr>
          <w:rFonts w:ascii="Arial" w:hAnsi="Arial" w:hint="eastAsia"/>
          <w:lang w:val="en-US"/>
        </w:rPr>
        <w:t>EmptyOffset</w:t>
      </w:r>
      <w:r>
        <w:rPr>
          <w:rFonts w:ascii="Arial" w:hAnsi="Arial" w:hint="eastAsia"/>
          <w:lang w:val="en-US"/>
        </w:rPr>
        <w:t>（第一个空闲段的地址）。</w:t>
      </w:r>
    </w:p>
    <w:p w:rsidR="003F5A7E" w:rsidRDefault="003F5A7E" w:rsidP="003F5A7E">
      <w:pPr>
        <w:rPr>
          <w:rFonts w:ascii="Arial" w:hAnsi="Arial" w:hint="eastAsia"/>
          <w:lang w:val="en-US"/>
        </w:rPr>
      </w:pPr>
    </w:p>
    <w:p w:rsidR="003F5A7E" w:rsidRDefault="003F5A7E" w:rsidP="003F5A7E">
      <w:pPr>
        <w:numPr>
          <w:ilvl w:val="0"/>
          <w:numId w:val="4"/>
        </w:numPr>
        <w:rPr>
          <w:rFonts w:ascii="Arial" w:hAnsi="Arial" w:hint="eastAsia"/>
          <w:lang w:val="en-US"/>
        </w:rPr>
      </w:pPr>
      <w:r>
        <w:rPr>
          <w:rFonts w:ascii="Arial" w:hAnsi="Arial" w:hint="eastAsia"/>
          <w:lang w:val="en-US"/>
        </w:rPr>
        <w:t>查找</w:t>
      </w:r>
      <w:r>
        <w:rPr>
          <w:rFonts w:ascii="Arial" w:hAnsi="Arial" w:hint="eastAsia"/>
          <w:lang w:val="en-US"/>
        </w:rPr>
        <w:t>B</w:t>
      </w:r>
      <w:r>
        <w:rPr>
          <w:rFonts w:ascii="Arial" w:hAnsi="Arial" w:hint="eastAsia"/>
          <w:lang w:val="en-US"/>
        </w:rPr>
        <w:t>树中</w:t>
      </w:r>
      <w:r>
        <w:rPr>
          <w:rFonts w:ascii="Arial" w:hAnsi="Arial" w:hint="eastAsia"/>
          <w:lang w:val="en-US"/>
        </w:rPr>
        <w:t>key</w:t>
      </w:r>
      <w:r>
        <w:rPr>
          <w:rFonts w:ascii="Arial" w:hAnsi="Arial" w:hint="eastAsia"/>
          <w:lang w:val="en-US"/>
        </w:rPr>
        <w:t>值相同的记录地址</w:t>
      </w:r>
    </w:p>
    <w:p w:rsidR="003F5A7E" w:rsidRDefault="003F5A7E" w:rsidP="003F5A7E">
      <w:pPr>
        <w:rPr>
          <w:rFonts w:ascii="Arial" w:hAnsi="Arial" w:hint="eastAsia"/>
          <w:lang w:val="en-US"/>
        </w:rPr>
      </w:pPr>
      <w:r>
        <w:rPr>
          <w:b/>
          <w:color w:val="0000FF"/>
          <w:sz w:val="24"/>
          <w:highlight w:val="lightGray"/>
          <w:lang w:val="en-US"/>
        </w:rPr>
        <w:t>bool</w:t>
      </w:r>
      <w:r>
        <w:rPr>
          <w:b/>
          <w:sz w:val="24"/>
          <w:highlight w:val="lightGray"/>
          <w:lang w:val="en-US"/>
        </w:rPr>
        <w:t xml:space="preserve"> BTree::FindValue(</w:t>
      </w:r>
      <w:r>
        <w:rPr>
          <w:b/>
          <w:color w:val="0000FF"/>
          <w:sz w:val="24"/>
          <w:highlight w:val="lightGray"/>
          <w:lang w:val="en-US"/>
        </w:rPr>
        <w:t>void</w:t>
      </w:r>
      <w:r>
        <w:rPr>
          <w:sz w:val="24"/>
          <w:highlight w:val="lightGray"/>
          <w:lang w:val="en-US"/>
        </w:rPr>
        <w:t xml:space="preserve">* pValue, </w:t>
      </w:r>
      <w:r>
        <w:rPr>
          <w:b/>
          <w:color w:val="0000FF"/>
          <w:sz w:val="24"/>
          <w:highlight w:val="lightGray"/>
          <w:lang w:val="en-US"/>
        </w:rPr>
        <w:t>int</w:t>
      </w:r>
      <w:r>
        <w:rPr>
          <w:sz w:val="24"/>
          <w:highlight w:val="lightGray"/>
          <w:lang w:val="en-US"/>
        </w:rPr>
        <w:t xml:space="preserve">&amp; Block, </w:t>
      </w:r>
      <w:r>
        <w:rPr>
          <w:b/>
          <w:color w:val="0000FF"/>
          <w:sz w:val="24"/>
          <w:highlight w:val="lightGray"/>
          <w:lang w:val="en-US"/>
        </w:rPr>
        <w:t>int</w:t>
      </w:r>
      <w:r>
        <w:rPr>
          <w:sz w:val="24"/>
          <w:highlight w:val="lightGray"/>
          <w:lang w:val="en-US"/>
        </w:rPr>
        <w:t>&amp; Offset)</w:t>
      </w:r>
    </w:p>
    <w:p w:rsidR="003F5A7E" w:rsidRDefault="003F5A7E" w:rsidP="003F5A7E">
      <w:pPr>
        <w:rPr>
          <w:rFonts w:ascii="Arial" w:hAnsi="Arial" w:hint="eastAsia"/>
          <w:lang w:val="en-US"/>
        </w:rPr>
      </w:pPr>
      <w:r>
        <w:rPr>
          <w:rFonts w:ascii="Arial" w:hAnsi="Arial" w:hint="eastAsia"/>
          <w:lang w:val="en-US"/>
        </w:rPr>
        <w:t>这个函数主要用来支持</w:t>
      </w:r>
      <w:r>
        <w:rPr>
          <w:rFonts w:ascii="Arial" w:hAnsi="Arial" w:hint="eastAsia"/>
          <w:lang w:val="en-US"/>
        </w:rPr>
        <w:t>select * from table where value=</w:t>
      </w:r>
      <w:r>
        <w:rPr>
          <w:rFonts w:ascii="Arial" w:hAnsi="Arial" w:hint="eastAsia"/>
          <w:lang w:val="en-US"/>
        </w:rPr>
        <w:t>？语句。即在</w:t>
      </w:r>
      <w:r>
        <w:rPr>
          <w:rFonts w:ascii="Arial" w:hAnsi="Arial" w:hint="eastAsia"/>
          <w:lang w:val="en-US"/>
        </w:rPr>
        <w:t>B+</w:t>
      </w:r>
      <w:r>
        <w:rPr>
          <w:rFonts w:ascii="Arial" w:hAnsi="Arial" w:hint="eastAsia"/>
          <w:lang w:val="en-US"/>
        </w:rPr>
        <w:t>树中查找给定的值，当查找到以后，改变</w:t>
      </w:r>
      <w:r>
        <w:rPr>
          <w:rFonts w:ascii="Arial" w:hAnsi="Arial" w:hint="eastAsia"/>
          <w:lang w:val="en-US"/>
        </w:rPr>
        <w:t>Block</w:t>
      </w:r>
      <w:r>
        <w:rPr>
          <w:rFonts w:ascii="Arial" w:hAnsi="Arial" w:hint="eastAsia"/>
          <w:lang w:val="en-US"/>
        </w:rPr>
        <w:t>和</w:t>
      </w:r>
      <w:r>
        <w:rPr>
          <w:rFonts w:ascii="Arial" w:hAnsi="Arial" w:hint="eastAsia"/>
          <w:lang w:val="en-US"/>
        </w:rPr>
        <w:t>Offset</w:t>
      </w:r>
      <w:r>
        <w:rPr>
          <w:rFonts w:ascii="Arial" w:hAnsi="Arial" w:hint="eastAsia"/>
          <w:lang w:val="en-US"/>
        </w:rPr>
        <w:t>的值，指向</w:t>
      </w:r>
      <w:r>
        <w:rPr>
          <w:rFonts w:ascii="Arial" w:hAnsi="Arial" w:hint="eastAsia"/>
          <w:lang w:val="en-US"/>
        </w:rPr>
        <w:t>record</w:t>
      </w:r>
      <w:r>
        <w:rPr>
          <w:rFonts w:ascii="Arial" w:hAnsi="Arial" w:hint="eastAsia"/>
          <w:lang w:val="en-US"/>
        </w:rPr>
        <w:t>。为了快速查到要找的记录。</w:t>
      </w:r>
    </w:p>
    <w:p w:rsidR="003F5A7E" w:rsidRDefault="003F5A7E" w:rsidP="003F5A7E">
      <w:pPr>
        <w:rPr>
          <w:rFonts w:ascii="Arial" w:hAnsi="Arial" w:hint="eastAsia"/>
          <w:lang w:val="en-US"/>
        </w:rPr>
      </w:pPr>
    </w:p>
    <w:p w:rsidR="003F5A7E" w:rsidRDefault="003F5A7E" w:rsidP="003F5A7E">
      <w:pPr>
        <w:rPr>
          <w:rFonts w:ascii="Arial" w:hAnsi="Arial" w:hint="eastAsia"/>
          <w:lang w:val="en-US"/>
        </w:rPr>
      </w:pPr>
      <w:r>
        <w:rPr>
          <w:rFonts w:ascii="Arial" w:hAnsi="Arial" w:hint="eastAsia"/>
          <w:b/>
          <w:sz w:val="28"/>
          <w:lang w:val="en-US"/>
        </w:rPr>
        <w:t>四、</w:t>
      </w:r>
      <w:r>
        <w:rPr>
          <w:rFonts w:ascii="Arial" w:hAnsi="Arial" w:hint="eastAsia"/>
          <w:b/>
          <w:sz w:val="28"/>
          <w:lang w:val="en-US"/>
        </w:rPr>
        <w:t>IndexManager</w:t>
      </w:r>
      <w:r>
        <w:rPr>
          <w:rFonts w:ascii="Arial" w:hAnsi="Arial" w:hint="eastAsia"/>
          <w:b/>
          <w:sz w:val="28"/>
          <w:lang w:val="en-US"/>
        </w:rPr>
        <w:t>的主要功能：</w:t>
      </w:r>
    </w:p>
    <w:p w:rsidR="003F5A7E" w:rsidRDefault="003F5A7E" w:rsidP="003F5A7E">
      <w:pPr>
        <w:pStyle w:val="a5"/>
        <w:ind w:rightChars="12" w:right="25"/>
        <w:rPr>
          <w:rFonts w:hint="eastAsia"/>
        </w:rPr>
      </w:pPr>
      <w:r>
        <w:rPr>
          <w:rFonts w:hint="eastAsia"/>
        </w:rPr>
        <w:t>1.创建索引 ： 首先调用CreateBPlusTree（）函数创建一个B+树，然后调用InsertValue函数往B+树中一个一个插值。</w:t>
      </w:r>
    </w:p>
    <w:p w:rsidR="003F5A7E" w:rsidRDefault="003F5A7E" w:rsidP="003F5A7E">
      <w:pPr>
        <w:pStyle w:val="a5"/>
        <w:ind w:rightChars="12" w:right="25"/>
        <w:rPr>
          <w:rFonts w:hint="eastAsia"/>
        </w:rPr>
      </w:pPr>
      <w:r>
        <w:rPr>
          <w:rFonts w:hint="eastAsia"/>
        </w:rPr>
        <w:t>2.删除索引值： 调用DeleteValue函数。</w:t>
      </w:r>
    </w:p>
    <w:p w:rsidR="003F5A7E" w:rsidRDefault="003F5A7E" w:rsidP="003F5A7E">
      <w:pPr>
        <w:pStyle w:val="a5"/>
        <w:ind w:rightChars="12" w:right="25"/>
        <w:rPr>
          <w:rFonts w:hint="eastAsia"/>
        </w:rPr>
      </w:pPr>
      <w:r>
        <w:rPr>
          <w:rFonts w:hint="eastAsia"/>
        </w:rPr>
        <w:t>3.插入索引值： 调用InsertValue函数。</w:t>
      </w:r>
    </w:p>
    <w:p w:rsidR="003F5A7E" w:rsidRDefault="003F5A7E" w:rsidP="003F5A7E">
      <w:pPr>
        <w:pStyle w:val="a5"/>
        <w:ind w:rightChars="12" w:right="25"/>
        <w:rPr>
          <w:rFonts w:hint="eastAsia"/>
        </w:rPr>
      </w:pPr>
      <w:r>
        <w:rPr>
          <w:rFonts w:hint="eastAsia"/>
        </w:rPr>
        <w:t>4.查找某一记录的位置：当要查找某一记录的记录偏移量时，调用FindValue函数实现。</w:t>
      </w:r>
    </w:p>
    <w:p w:rsidR="003F5A7E" w:rsidRDefault="003F5A7E" w:rsidP="003F5A7E">
      <w:pPr>
        <w:pStyle w:val="a5"/>
        <w:ind w:rightChars="12" w:right="25"/>
        <w:rPr>
          <w:rFonts w:hint="eastAsia"/>
        </w:rPr>
      </w:pPr>
      <w:r>
        <w:rPr>
          <w:rFonts w:hint="eastAsia"/>
        </w:rPr>
        <w:t>5.查找某一批记录的位置（&lt;,&lt;=,&gt;,&gt;=）</w:t>
      </w:r>
    </w:p>
    <w:p w:rsidR="003F5A7E" w:rsidRDefault="003F5A7E" w:rsidP="003F5A7E">
      <w:pPr>
        <w:rPr>
          <w:rFonts w:ascii="Arial" w:hAnsi="Arial" w:hint="eastAsia"/>
          <w:lang w:val="en-US"/>
        </w:rPr>
      </w:pPr>
      <w:r>
        <w:rPr>
          <w:rFonts w:ascii="Arial" w:hAnsi="Arial" w:hint="eastAsia"/>
          <w:lang w:val="en-US"/>
        </w:rPr>
        <w:t xml:space="preserve">   </w:t>
      </w:r>
      <w:r>
        <w:rPr>
          <w:rFonts w:ascii="Arial" w:hAnsi="Arial" w:hint="eastAsia"/>
          <w:lang w:val="en-US"/>
        </w:rPr>
        <w:t>由于时间原因，这个功能我们还没有实现。</w:t>
      </w:r>
    </w:p>
    <w:p w:rsidR="00B71D16" w:rsidRPr="003F5A7E" w:rsidRDefault="00B71D16">
      <w:pPr>
        <w:rPr>
          <w:lang w:val="en-US"/>
        </w:rPr>
      </w:pPr>
    </w:p>
    <w:sectPr w:rsidR="00B71D16" w:rsidRPr="003F5A7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1D16" w:rsidRDefault="00B71D16" w:rsidP="003F5A7E">
      <w:r>
        <w:separator/>
      </w:r>
    </w:p>
  </w:endnote>
  <w:endnote w:type="continuationSeparator" w:id="1">
    <w:p w:rsidR="00B71D16" w:rsidRDefault="00B71D16" w:rsidP="003F5A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1D16" w:rsidRDefault="00B71D16" w:rsidP="003F5A7E">
      <w:r>
        <w:separator/>
      </w:r>
    </w:p>
  </w:footnote>
  <w:footnote w:type="continuationSeparator" w:id="1">
    <w:p w:rsidR="00B71D16" w:rsidRDefault="00B71D16" w:rsidP="003F5A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2"/>
      <w:numFmt w:val="chineseCounting"/>
      <w:suff w:val="nothing"/>
      <w:lvlText w:val="%1、"/>
      <w:lvlJc w:val="left"/>
    </w:lvl>
  </w:abstractNum>
  <w:abstractNum w:abstractNumId="1">
    <w:nsid w:val="00000003"/>
    <w:multiLevelType w:val="singleLevel"/>
    <w:tmpl w:val="00000003"/>
    <w:lvl w:ilvl="0">
      <w:start w:val="1"/>
      <w:numFmt w:val="decimal"/>
      <w:suff w:val="nothing"/>
      <w:lvlText w:val="%1."/>
      <w:lvlJc w:val="left"/>
    </w:lvl>
  </w:abstractNum>
  <w:abstractNum w:abstractNumId="2">
    <w:nsid w:val="00000005"/>
    <w:multiLevelType w:val="singleLevel"/>
    <w:tmpl w:val="00000005"/>
    <w:lvl w:ilvl="0">
      <w:start w:val="5"/>
      <w:numFmt w:val="decimal"/>
      <w:suff w:val="nothing"/>
      <w:lvlText w:val="%1."/>
      <w:lvlJc w:val="left"/>
    </w:lvl>
  </w:abstractNum>
  <w:abstractNum w:abstractNumId="3">
    <w:nsid w:val="0000000A"/>
    <w:multiLevelType w:val="singleLevel"/>
    <w:tmpl w:val="0000000A"/>
    <w:lvl w:ilvl="0">
      <w:start w:val="1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5A7E"/>
    <w:rsid w:val="003F5A7E"/>
    <w:rsid w:val="00B71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A7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5A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5A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5A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5A7E"/>
    <w:rPr>
      <w:sz w:val="18"/>
      <w:szCs w:val="18"/>
    </w:rPr>
  </w:style>
  <w:style w:type="paragraph" w:styleId="a5">
    <w:name w:val="Plain Text"/>
    <w:basedOn w:val="a"/>
    <w:link w:val="Char1"/>
    <w:rsid w:val="003F5A7E"/>
    <w:rPr>
      <w:rFonts w:ascii="宋体" w:hAnsi="Courier New"/>
    </w:rPr>
  </w:style>
  <w:style w:type="character" w:customStyle="1" w:styleId="Char1">
    <w:name w:val="纯文本 Char"/>
    <w:basedOn w:val="a0"/>
    <w:link w:val="a5"/>
    <w:rsid w:val="003F5A7E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987</Words>
  <Characters>5627</Characters>
  <Application>Microsoft Office Word</Application>
  <DocSecurity>0</DocSecurity>
  <Lines>46</Lines>
  <Paragraphs>13</Paragraphs>
  <ScaleCrop>false</ScaleCrop>
  <Company>JYChen</Company>
  <LinksUpToDate>false</LinksUpToDate>
  <CharactersWithSpaces>6601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JYChen</dc:creator>
  <cp:keywords/>
  <dc:description/>
  <cp:lastModifiedBy>JYChen</cp:lastModifiedBy>
  <cp:revision>2</cp:revision>
  <dcterms:created xsi:type="dcterms:W3CDTF">2009-11-15T02:31:00Z</dcterms:created>
  <dcterms:modified xsi:type="dcterms:W3CDTF">2009-11-15T02:31:00Z</dcterms:modified>
</cp:coreProperties>
</file>